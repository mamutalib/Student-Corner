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C5217C" w14:textId="2CF3D993" w:rsidR="002D173D" w:rsidRPr="00FE61C1" w:rsidRDefault="00DC71EB" w:rsidP="00FE61C1">
      <w:pPr>
        <w:pStyle w:val="Title"/>
        <w:jc w:val="center"/>
        <w:rPr>
          <w:sz w:val="48"/>
          <w:szCs w:val="48"/>
        </w:rPr>
      </w:pPr>
      <w:r w:rsidRPr="00C863F5">
        <w:rPr>
          <w:sz w:val="48"/>
          <w:szCs w:val="48"/>
          <w:bdr w:val="single" w:sz="4" w:space="0" w:color="auto"/>
        </w:rPr>
        <w:t>HSC Completing Sentence</w:t>
      </w:r>
    </w:p>
    <w:p w14:paraId="21EEB5F2" w14:textId="70054EAD" w:rsidR="00DC71EB" w:rsidRPr="00072660" w:rsidRDefault="00417AB6" w:rsidP="00417AB6">
      <w:pPr>
        <w:rPr>
          <w:rFonts w:ascii="SutonnyMJ" w:hAnsi="SutonnyMJ" w:cs="SutonnyMJ"/>
          <w:sz w:val="44"/>
          <w:szCs w:val="44"/>
        </w:rPr>
      </w:pPr>
      <w:r w:rsidRPr="00072660">
        <w:rPr>
          <w:sz w:val="44"/>
          <w:szCs w:val="44"/>
        </w:rPr>
        <w:t xml:space="preserve">1. </w:t>
      </w:r>
      <w:r w:rsidR="00DC71EB" w:rsidRPr="00072660">
        <w:rPr>
          <w:sz w:val="44"/>
          <w:szCs w:val="44"/>
        </w:rPr>
        <w:t>Proverb =</w:t>
      </w:r>
      <w:r w:rsidR="00FE61C1" w:rsidRPr="00072660">
        <w:rPr>
          <w:sz w:val="44"/>
          <w:szCs w:val="44"/>
        </w:rPr>
        <w:t xml:space="preserve"> </w:t>
      </w:r>
      <w:proofErr w:type="spellStart"/>
      <w:r w:rsidR="00FE61C1" w:rsidRPr="00072660">
        <w:rPr>
          <w:rFonts w:ascii="SutonnyMJ" w:hAnsi="SutonnyMJ" w:cs="SutonnyMJ"/>
          <w:sz w:val="44"/>
          <w:szCs w:val="44"/>
        </w:rPr>
        <w:t>cÖev</w:t>
      </w:r>
      <w:proofErr w:type="spellEnd"/>
      <w:r w:rsidR="00FE61C1" w:rsidRPr="00072660">
        <w:rPr>
          <w:rFonts w:ascii="SutonnyMJ" w:hAnsi="SutonnyMJ" w:cs="SutonnyMJ"/>
          <w:sz w:val="44"/>
          <w:szCs w:val="44"/>
        </w:rPr>
        <w:t>`</w:t>
      </w:r>
    </w:p>
    <w:p w14:paraId="0FEA19DC" w14:textId="77777777" w:rsidR="00DC71EB" w:rsidRPr="00C863F5" w:rsidRDefault="00DC71EB" w:rsidP="00DC71EB">
      <w:pPr>
        <w:rPr>
          <w:sz w:val="40"/>
          <w:szCs w:val="40"/>
        </w:rPr>
      </w:pPr>
      <w:r w:rsidRPr="00C863F5">
        <w:rPr>
          <w:sz w:val="40"/>
          <w:szCs w:val="40"/>
        </w:rPr>
        <w:t xml:space="preserve">Structure: </w:t>
      </w:r>
    </w:p>
    <w:p w14:paraId="246AC761" w14:textId="22EEC306" w:rsidR="00DC71EB" w:rsidRPr="00C863F5" w:rsidRDefault="00DC71EB" w:rsidP="00DC71EB">
      <w:pPr>
        <w:rPr>
          <w:sz w:val="40"/>
          <w:szCs w:val="40"/>
        </w:rPr>
      </w:pPr>
      <w:r w:rsidRPr="00C863F5">
        <w:rPr>
          <w:sz w:val="40"/>
          <w:szCs w:val="40"/>
        </w:rPr>
        <w:t>A proverb goes that+……</w:t>
      </w:r>
      <w:proofErr w:type="gramStart"/>
      <w:r w:rsidRPr="00C863F5">
        <w:rPr>
          <w:sz w:val="40"/>
          <w:szCs w:val="40"/>
        </w:rPr>
        <w:t>…..</w:t>
      </w:r>
      <w:proofErr w:type="gramEnd"/>
    </w:p>
    <w:p w14:paraId="3CBC7633" w14:textId="4B61B661" w:rsidR="00DC71EB" w:rsidRPr="00C863F5" w:rsidRDefault="00DC71EB" w:rsidP="00DC71EB">
      <w:pPr>
        <w:rPr>
          <w:sz w:val="40"/>
          <w:szCs w:val="40"/>
        </w:rPr>
      </w:pPr>
      <w:r w:rsidRPr="00C863F5">
        <w:rPr>
          <w:sz w:val="40"/>
          <w:szCs w:val="40"/>
        </w:rPr>
        <w:t>It is said that+…….</w:t>
      </w:r>
    </w:p>
    <w:p w14:paraId="7E9E7DA1" w14:textId="25082697" w:rsidR="00DC71EB" w:rsidRPr="00C863F5" w:rsidRDefault="00DC71EB" w:rsidP="00DC71EB">
      <w:pPr>
        <w:rPr>
          <w:sz w:val="40"/>
          <w:szCs w:val="40"/>
        </w:rPr>
      </w:pPr>
      <w:r w:rsidRPr="00C863F5">
        <w:rPr>
          <w:sz w:val="40"/>
          <w:szCs w:val="40"/>
        </w:rPr>
        <w:t>It goes that without saying that+</w:t>
      </w:r>
      <w:proofErr w:type="gramStart"/>
      <w:r w:rsidRPr="00C863F5">
        <w:rPr>
          <w:sz w:val="40"/>
          <w:szCs w:val="40"/>
        </w:rPr>
        <w:t>…..</w:t>
      </w:r>
      <w:proofErr w:type="gramEnd"/>
    </w:p>
    <w:p w14:paraId="44BD471F" w14:textId="7DE53501" w:rsidR="00DC71EB" w:rsidRPr="00C863F5" w:rsidRDefault="00DC71EB" w:rsidP="00DC71EB">
      <w:pPr>
        <w:rPr>
          <w:sz w:val="40"/>
          <w:szCs w:val="40"/>
        </w:rPr>
      </w:pPr>
      <w:r w:rsidRPr="00C863F5">
        <w:rPr>
          <w:sz w:val="40"/>
          <w:szCs w:val="40"/>
        </w:rPr>
        <w:t>There is a proverb that+……</w:t>
      </w:r>
    </w:p>
    <w:p w14:paraId="4E679ED8" w14:textId="77777777" w:rsidR="00072660" w:rsidRPr="00C863F5" w:rsidRDefault="00DC71EB" w:rsidP="00DC71EB">
      <w:pPr>
        <w:rPr>
          <w:sz w:val="40"/>
          <w:szCs w:val="40"/>
        </w:rPr>
      </w:pPr>
      <w:r w:rsidRPr="00C863F5">
        <w:rPr>
          <w:sz w:val="40"/>
          <w:szCs w:val="40"/>
        </w:rPr>
        <w:t xml:space="preserve">Example: </w:t>
      </w:r>
    </w:p>
    <w:p w14:paraId="5D2F5488" w14:textId="0BD03AAC" w:rsidR="00DC71EB" w:rsidRPr="00C863F5" w:rsidRDefault="00DC71EB" w:rsidP="00072660">
      <w:pPr>
        <w:pStyle w:val="ListParagraph"/>
        <w:numPr>
          <w:ilvl w:val="0"/>
          <w:numId w:val="25"/>
        </w:numPr>
        <w:rPr>
          <w:sz w:val="40"/>
          <w:szCs w:val="40"/>
        </w:rPr>
      </w:pPr>
      <w:r w:rsidRPr="00C863F5">
        <w:rPr>
          <w:sz w:val="40"/>
          <w:szCs w:val="40"/>
        </w:rPr>
        <w:t xml:space="preserve">A proverb goes that </w:t>
      </w:r>
      <w:r w:rsidRPr="00C863F5">
        <w:rPr>
          <w:b/>
          <w:bCs/>
          <w:sz w:val="40"/>
          <w:szCs w:val="40"/>
          <w:u w:val="single"/>
        </w:rPr>
        <w:t>necessity knows no law.</w:t>
      </w:r>
      <w:r w:rsidRPr="00C863F5">
        <w:rPr>
          <w:sz w:val="40"/>
          <w:szCs w:val="40"/>
        </w:rPr>
        <w:t xml:space="preserve"> </w:t>
      </w:r>
    </w:p>
    <w:p w14:paraId="228528CE" w14:textId="77777777" w:rsidR="00C863F5" w:rsidRDefault="00C863F5" w:rsidP="00DC71EB">
      <w:pPr>
        <w:rPr>
          <w:sz w:val="48"/>
          <w:szCs w:val="48"/>
        </w:rPr>
      </w:pPr>
    </w:p>
    <w:p w14:paraId="5C357FEC" w14:textId="7B811810" w:rsidR="00DC71EB" w:rsidRPr="00072660" w:rsidRDefault="00DC71EB" w:rsidP="00DC71EB">
      <w:pPr>
        <w:rPr>
          <w:rFonts w:ascii="SutonnyMJ" w:hAnsi="SutonnyMJ" w:cs="SutonnyMJ"/>
          <w:b/>
          <w:sz w:val="48"/>
          <w:szCs w:val="48"/>
        </w:rPr>
      </w:pPr>
      <w:r w:rsidRPr="00072660">
        <w:rPr>
          <w:sz w:val="48"/>
          <w:szCs w:val="48"/>
        </w:rPr>
        <w:t>2. If=</w:t>
      </w:r>
      <w:r w:rsidR="00FE61C1" w:rsidRPr="00072660">
        <w:rPr>
          <w:sz w:val="48"/>
          <w:szCs w:val="48"/>
        </w:rPr>
        <w:t xml:space="preserve"> </w:t>
      </w:r>
      <w:proofErr w:type="spellStart"/>
      <w:r w:rsidR="00FE61C1" w:rsidRPr="00072660">
        <w:rPr>
          <w:rFonts w:ascii="SutonnyMJ" w:hAnsi="SutonnyMJ" w:cs="SutonnyMJ"/>
          <w:sz w:val="48"/>
          <w:szCs w:val="48"/>
        </w:rPr>
        <w:t>hw</w:t>
      </w:r>
      <w:proofErr w:type="spellEnd"/>
      <w:r w:rsidR="00FE61C1" w:rsidRPr="00072660">
        <w:rPr>
          <w:rFonts w:ascii="SutonnyMJ" w:hAnsi="SutonnyMJ" w:cs="SutonnyMJ"/>
          <w:sz w:val="48"/>
          <w:szCs w:val="48"/>
        </w:rPr>
        <w:t>`</w:t>
      </w:r>
    </w:p>
    <w:p w14:paraId="7175EFE2" w14:textId="35D6CA27" w:rsidR="00DC71EB" w:rsidRPr="00C863F5" w:rsidRDefault="00DC71EB" w:rsidP="00DC71EB">
      <w:pPr>
        <w:rPr>
          <w:sz w:val="40"/>
          <w:szCs w:val="40"/>
        </w:rPr>
      </w:pPr>
      <w:r w:rsidRPr="00C863F5">
        <w:rPr>
          <w:sz w:val="40"/>
          <w:szCs w:val="40"/>
        </w:rPr>
        <w:t xml:space="preserve">Structure: </w:t>
      </w:r>
      <w:proofErr w:type="spellStart"/>
      <w:r w:rsidRPr="00C863F5">
        <w:rPr>
          <w:sz w:val="40"/>
          <w:szCs w:val="40"/>
        </w:rPr>
        <w:t>If+Present</w:t>
      </w:r>
      <w:proofErr w:type="spellEnd"/>
      <w:r w:rsidRPr="00C863F5">
        <w:rPr>
          <w:sz w:val="40"/>
          <w:szCs w:val="40"/>
        </w:rPr>
        <w:t xml:space="preserve"> </w:t>
      </w:r>
      <w:proofErr w:type="spellStart"/>
      <w:r w:rsidRPr="00C863F5">
        <w:rPr>
          <w:sz w:val="40"/>
          <w:szCs w:val="40"/>
        </w:rPr>
        <w:t>Tense+Future</w:t>
      </w:r>
      <w:proofErr w:type="spellEnd"/>
      <w:r w:rsidRPr="00C863F5">
        <w:rPr>
          <w:sz w:val="40"/>
          <w:szCs w:val="40"/>
        </w:rPr>
        <w:t xml:space="preserve"> Tense</w:t>
      </w:r>
    </w:p>
    <w:p w14:paraId="0C16174F" w14:textId="545A6C59" w:rsidR="00DC71EB" w:rsidRPr="00C863F5" w:rsidRDefault="00DC71EB" w:rsidP="00DC71EB">
      <w:pPr>
        <w:rPr>
          <w:sz w:val="40"/>
          <w:szCs w:val="40"/>
        </w:rPr>
      </w:pPr>
      <w:r w:rsidRPr="00C863F5">
        <w:rPr>
          <w:sz w:val="40"/>
          <w:szCs w:val="40"/>
        </w:rPr>
        <w:t>Structure: If + Past Tense + would/could/might+v1…</w:t>
      </w:r>
    </w:p>
    <w:p w14:paraId="2BFB8832" w14:textId="51A40F6F" w:rsidR="00DC71EB" w:rsidRPr="00C863F5" w:rsidRDefault="00DC71EB" w:rsidP="00DC71EB">
      <w:pPr>
        <w:rPr>
          <w:sz w:val="40"/>
          <w:szCs w:val="40"/>
        </w:rPr>
      </w:pPr>
      <w:r w:rsidRPr="00C863F5">
        <w:rPr>
          <w:sz w:val="40"/>
          <w:szCs w:val="40"/>
        </w:rPr>
        <w:t xml:space="preserve">Example: </w:t>
      </w:r>
    </w:p>
    <w:p w14:paraId="1DF0F7DB" w14:textId="6AF454B7" w:rsidR="00DC71EB" w:rsidRPr="00C863F5" w:rsidRDefault="00DC71EB" w:rsidP="00072660">
      <w:pPr>
        <w:pStyle w:val="ListParagraph"/>
        <w:numPr>
          <w:ilvl w:val="0"/>
          <w:numId w:val="26"/>
        </w:numPr>
        <w:rPr>
          <w:sz w:val="40"/>
          <w:szCs w:val="40"/>
          <w:u w:val="single"/>
        </w:rPr>
      </w:pPr>
      <w:r w:rsidRPr="00C863F5">
        <w:rPr>
          <w:sz w:val="40"/>
          <w:szCs w:val="40"/>
        </w:rPr>
        <w:t xml:space="preserve">If you call me, </w:t>
      </w:r>
      <w:r w:rsidRPr="00C863F5">
        <w:rPr>
          <w:b/>
          <w:bCs/>
          <w:sz w:val="40"/>
          <w:szCs w:val="40"/>
          <w:u w:val="single"/>
        </w:rPr>
        <w:t>I will respond.</w:t>
      </w:r>
    </w:p>
    <w:p w14:paraId="221245C7" w14:textId="5C35045E" w:rsidR="00DC71EB" w:rsidRPr="00C863F5" w:rsidRDefault="00DC71EB" w:rsidP="00072660">
      <w:pPr>
        <w:pStyle w:val="ListParagraph"/>
        <w:numPr>
          <w:ilvl w:val="0"/>
          <w:numId w:val="26"/>
        </w:numPr>
        <w:rPr>
          <w:b/>
          <w:bCs/>
          <w:sz w:val="40"/>
          <w:szCs w:val="40"/>
          <w:u w:val="single"/>
        </w:rPr>
      </w:pPr>
      <w:r w:rsidRPr="00C863F5">
        <w:rPr>
          <w:sz w:val="40"/>
          <w:szCs w:val="40"/>
        </w:rPr>
        <w:t xml:space="preserve">If you called me, </w:t>
      </w:r>
      <w:r w:rsidRPr="00C863F5">
        <w:rPr>
          <w:b/>
          <w:bCs/>
          <w:sz w:val="40"/>
          <w:szCs w:val="40"/>
          <w:u w:val="single"/>
        </w:rPr>
        <w:t xml:space="preserve">I would respond. </w:t>
      </w:r>
    </w:p>
    <w:p w14:paraId="78F57ECF" w14:textId="3C62538C" w:rsidR="00072660" w:rsidRPr="00C863F5" w:rsidRDefault="00072660" w:rsidP="00072660">
      <w:pPr>
        <w:pStyle w:val="ListParagraph"/>
        <w:numPr>
          <w:ilvl w:val="0"/>
          <w:numId w:val="26"/>
        </w:numPr>
        <w:rPr>
          <w:sz w:val="40"/>
          <w:szCs w:val="40"/>
        </w:rPr>
      </w:pPr>
      <w:r w:rsidRPr="00C863F5">
        <w:rPr>
          <w:sz w:val="40"/>
          <w:szCs w:val="40"/>
        </w:rPr>
        <w:t xml:space="preserve">If they wanted, </w:t>
      </w:r>
      <w:r w:rsidRPr="00C863F5">
        <w:rPr>
          <w:b/>
          <w:bCs/>
          <w:sz w:val="40"/>
          <w:szCs w:val="40"/>
          <w:u w:val="single"/>
        </w:rPr>
        <w:t>we would help them.</w:t>
      </w:r>
      <w:r w:rsidRPr="00C863F5">
        <w:rPr>
          <w:sz w:val="40"/>
          <w:szCs w:val="40"/>
        </w:rPr>
        <w:t xml:space="preserve"> </w:t>
      </w:r>
    </w:p>
    <w:p w14:paraId="232BE78B" w14:textId="020B6FE4" w:rsidR="00072660" w:rsidRPr="00C863F5" w:rsidRDefault="00072660" w:rsidP="00072660">
      <w:pPr>
        <w:pStyle w:val="ListParagraph"/>
        <w:numPr>
          <w:ilvl w:val="0"/>
          <w:numId w:val="26"/>
        </w:numPr>
        <w:rPr>
          <w:sz w:val="40"/>
          <w:szCs w:val="40"/>
        </w:rPr>
      </w:pPr>
      <w:r w:rsidRPr="00C863F5">
        <w:rPr>
          <w:sz w:val="40"/>
          <w:szCs w:val="40"/>
        </w:rPr>
        <w:t xml:space="preserve">If I had a car, </w:t>
      </w:r>
      <w:r w:rsidRPr="00C863F5">
        <w:rPr>
          <w:b/>
          <w:bCs/>
          <w:sz w:val="40"/>
          <w:szCs w:val="40"/>
          <w:u w:val="single"/>
        </w:rPr>
        <w:t>I would go there.</w:t>
      </w:r>
      <w:r w:rsidRPr="00C863F5">
        <w:rPr>
          <w:sz w:val="40"/>
          <w:szCs w:val="40"/>
        </w:rPr>
        <w:t xml:space="preserve"> </w:t>
      </w:r>
    </w:p>
    <w:p w14:paraId="2FAB897E" w14:textId="62C66423" w:rsidR="00DC71EB" w:rsidRDefault="00DC71EB" w:rsidP="00DC71EB">
      <w:pPr>
        <w:rPr>
          <w:sz w:val="36"/>
          <w:szCs w:val="36"/>
        </w:rPr>
      </w:pPr>
    </w:p>
    <w:p w14:paraId="6FFC89D9" w14:textId="282E1A7C" w:rsidR="00DC71EB" w:rsidRPr="00072660" w:rsidRDefault="00DC71EB" w:rsidP="00DC71EB">
      <w:pPr>
        <w:rPr>
          <w:rFonts w:ascii="Nirmala UI" w:hAnsi="Nirmala UI" w:cs="Nirmala UI"/>
          <w:sz w:val="44"/>
          <w:szCs w:val="44"/>
        </w:rPr>
      </w:pPr>
      <w:r w:rsidRPr="00072660">
        <w:rPr>
          <w:sz w:val="44"/>
          <w:szCs w:val="44"/>
        </w:rPr>
        <w:t>3. Wish=</w:t>
      </w:r>
      <w:r w:rsidR="00FE61C1" w:rsidRPr="00072660">
        <w:rPr>
          <w:sz w:val="44"/>
          <w:szCs w:val="44"/>
        </w:rPr>
        <w:t xml:space="preserve"> </w:t>
      </w:r>
      <w:proofErr w:type="spellStart"/>
      <w:r w:rsidR="00FE61C1" w:rsidRPr="00072660">
        <w:rPr>
          <w:rFonts w:ascii="Nirmala UI" w:hAnsi="Nirmala UI" w:cs="Nirmala UI"/>
          <w:sz w:val="44"/>
          <w:szCs w:val="44"/>
        </w:rPr>
        <w:t>ইচ্ছা</w:t>
      </w:r>
      <w:proofErr w:type="spellEnd"/>
      <w:r w:rsidR="00FE61C1" w:rsidRPr="00072660">
        <w:rPr>
          <w:rFonts w:ascii="Nirmala UI" w:hAnsi="Nirmala UI" w:cs="Nirmala UI"/>
          <w:sz w:val="44"/>
          <w:szCs w:val="44"/>
        </w:rPr>
        <w:t>…</w:t>
      </w:r>
      <w:proofErr w:type="spellStart"/>
      <w:r w:rsidR="00FE61C1" w:rsidRPr="00072660">
        <w:rPr>
          <w:rFonts w:ascii="Nirmala UI" w:hAnsi="Nirmala UI" w:cs="Nirmala UI"/>
          <w:sz w:val="44"/>
          <w:szCs w:val="44"/>
        </w:rPr>
        <w:t>যদি</w:t>
      </w:r>
      <w:proofErr w:type="spellEnd"/>
    </w:p>
    <w:p w14:paraId="6986A76D" w14:textId="00B4B4C8" w:rsidR="00DC71EB" w:rsidRPr="00C863F5" w:rsidRDefault="00DC71EB" w:rsidP="00DC71EB">
      <w:pPr>
        <w:rPr>
          <w:sz w:val="40"/>
          <w:szCs w:val="40"/>
        </w:rPr>
      </w:pPr>
      <w:r w:rsidRPr="00C863F5">
        <w:rPr>
          <w:sz w:val="40"/>
          <w:szCs w:val="40"/>
        </w:rPr>
        <w:t xml:space="preserve">Structure: …… wish </w:t>
      </w:r>
      <w:proofErr w:type="gramStart"/>
      <w:r w:rsidRPr="00C863F5">
        <w:rPr>
          <w:sz w:val="40"/>
          <w:szCs w:val="40"/>
        </w:rPr>
        <w:t>…..</w:t>
      </w:r>
      <w:proofErr w:type="gramEnd"/>
      <w:r w:rsidRPr="00C863F5">
        <w:rPr>
          <w:sz w:val="40"/>
          <w:szCs w:val="40"/>
        </w:rPr>
        <w:t xml:space="preserve"> + sub+v2</w:t>
      </w:r>
    </w:p>
    <w:p w14:paraId="2F881CA5" w14:textId="7829B04E" w:rsidR="00DC71EB" w:rsidRPr="00C863F5" w:rsidRDefault="00DC71EB" w:rsidP="00DC71EB">
      <w:pPr>
        <w:rPr>
          <w:sz w:val="40"/>
          <w:szCs w:val="40"/>
        </w:rPr>
      </w:pPr>
      <w:r w:rsidRPr="00C863F5">
        <w:rPr>
          <w:sz w:val="40"/>
          <w:szCs w:val="40"/>
        </w:rPr>
        <w:t xml:space="preserve">Example: </w:t>
      </w:r>
    </w:p>
    <w:p w14:paraId="725DAABA" w14:textId="3359DF5D" w:rsidR="00DC71EB" w:rsidRPr="00C863F5" w:rsidRDefault="00DC71EB" w:rsidP="00072660">
      <w:pPr>
        <w:pStyle w:val="ListParagraph"/>
        <w:numPr>
          <w:ilvl w:val="0"/>
          <w:numId w:val="27"/>
        </w:numPr>
        <w:rPr>
          <w:b/>
          <w:bCs/>
          <w:sz w:val="40"/>
          <w:szCs w:val="40"/>
        </w:rPr>
      </w:pPr>
      <w:r w:rsidRPr="00C863F5">
        <w:rPr>
          <w:sz w:val="40"/>
          <w:szCs w:val="40"/>
        </w:rPr>
        <w:t xml:space="preserve">I wish </w:t>
      </w:r>
      <w:r w:rsidRPr="00C863F5">
        <w:rPr>
          <w:b/>
          <w:bCs/>
          <w:sz w:val="40"/>
          <w:szCs w:val="40"/>
          <w:u w:val="single"/>
        </w:rPr>
        <w:t xml:space="preserve">I could draw the picture of lion. </w:t>
      </w:r>
    </w:p>
    <w:p w14:paraId="19DABA6B" w14:textId="09CDA7F9" w:rsidR="00072660" w:rsidRPr="00C863F5" w:rsidRDefault="00072660" w:rsidP="00072660">
      <w:pPr>
        <w:pStyle w:val="ListParagraph"/>
        <w:numPr>
          <w:ilvl w:val="0"/>
          <w:numId w:val="27"/>
        </w:numPr>
        <w:rPr>
          <w:b/>
          <w:bCs/>
          <w:sz w:val="40"/>
          <w:szCs w:val="40"/>
          <w:u w:val="single"/>
        </w:rPr>
      </w:pPr>
      <w:r w:rsidRPr="00C863F5">
        <w:rPr>
          <w:sz w:val="40"/>
          <w:szCs w:val="40"/>
        </w:rPr>
        <w:t xml:space="preserve">I wish </w:t>
      </w:r>
      <w:r w:rsidRPr="00C863F5">
        <w:rPr>
          <w:b/>
          <w:bCs/>
          <w:sz w:val="40"/>
          <w:szCs w:val="40"/>
          <w:u w:val="single"/>
        </w:rPr>
        <w:t xml:space="preserve">I could be an English speaker. </w:t>
      </w:r>
    </w:p>
    <w:p w14:paraId="31B1A112" w14:textId="16FDDE5F" w:rsidR="00072660" w:rsidRPr="00C863F5" w:rsidRDefault="00072660" w:rsidP="00072660">
      <w:pPr>
        <w:pStyle w:val="ListParagraph"/>
        <w:numPr>
          <w:ilvl w:val="0"/>
          <w:numId w:val="27"/>
        </w:numPr>
        <w:rPr>
          <w:b/>
          <w:bCs/>
          <w:sz w:val="40"/>
          <w:szCs w:val="40"/>
        </w:rPr>
      </w:pPr>
      <w:r w:rsidRPr="00C863F5">
        <w:rPr>
          <w:sz w:val="40"/>
          <w:szCs w:val="40"/>
        </w:rPr>
        <w:t xml:space="preserve">I wish </w:t>
      </w:r>
      <w:r w:rsidRPr="00C863F5">
        <w:rPr>
          <w:b/>
          <w:bCs/>
          <w:sz w:val="40"/>
          <w:szCs w:val="40"/>
          <w:u w:val="single"/>
        </w:rPr>
        <w:t>I could be a Math Teacher.</w:t>
      </w:r>
      <w:r w:rsidRPr="00C863F5">
        <w:rPr>
          <w:b/>
          <w:bCs/>
          <w:sz w:val="40"/>
          <w:szCs w:val="40"/>
        </w:rPr>
        <w:t xml:space="preserve"> </w:t>
      </w:r>
    </w:p>
    <w:p w14:paraId="708F5602" w14:textId="45E38B27" w:rsidR="00DC71EB" w:rsidRDefault="00DC71EB" w:rsidP="00DC71EB">
      <w:pPr>
        <w:rPr>
          <w:sz w:val="36"/>
          <w:szCs w:val="36"/>
        </w:rPr>
      </w:pPr>
    </w:p>
    <w:p w14:paraId="455E3DE5" w14:textId="43FD6F3A" w:rsidR="00DC71EB" w:rsidRPr="00072660" w:rsidRDefault="00DC71EB" w:rsidP="00DC71EB">
      <w:pPr>
        <w:rPr>
          <w:rFonts w:ascii="Nirmala UI" w:hAnsi="Nirmala UI" w:cs="Nirmala UI"/>
          <w:sz w:val="44"/>
          <w:szCs w:val="44"/>
        </w:rPr>
      </w:pPr>
      <w:r w:rsidRPr="00072660">
        <w:rPr>
          <w:sz w:val="44"/>
          <w:szCs w:val="44"/>
        </w:rPr>
        <w:t>4. So that/ in order that =</w:t>
      </w:r>
      <w:r w:rsidR="00FE61C1" w:rsidRPr="00072660">
        <w:rPr>
          <w:sz w:val="44"/>
          <w:szCs w:val="44"/>
        </w:rPr>
        <w:t xml:space="preserve"> </w:t>
      </w:r>
      <w:proofErr w:type="spellStart"/>
      <w:r w:rsidR="00FE61C1" w:rsidRPr="00072660">
        <w:rPr>
          <w:rFonts w:ascii="Nirmala UI" w:hAnsi="Nirmala UI" w:cs="Nirmala UI"/>
          <w:sz w:val="44"/>
          <w:szCs w:val="44"/>
        </w:rPr>
        <w:t>যাতে</w:t>
      </w:r>
      <w:proofErr w:type="spellEnd"/>
      <w:r w:rsidR="00FE61C1" w:rsidRPr="00072660">
        <w:rPr>
          <w:rFonts w:ascii="Nirmala UI" w:hAnsi="Nirmala UI" w:cs="Nirmala UI"/>
          <w:sz w:val="44"/>
          <w:szCs w:val="44"/>
        </w:rPr>
        <w:t xml:space="preserve"> </w:t>
      </w:r>
    </w:p>
    <w:p w14:paraId="58DEB605" w14:textId="0FBB6383" w:rsidR="00DC71EB" w:rsidRPr="00C863F5" w:rsidRDefault="00DC71EB" w:rsidP="00DC71EB">
      <w:pPr>
        <w:rPr>
          <w:sz w:val="40"/>
          <w:szCs w:val="40"/>
        </w:rPr>
      </w:pPr>
      <w:r w:rsidRPr="00C863F5">
        <w:rPr>
          <w:sz w:val="40"/>
          <w:szCs w:val="40"/>
        </w:rPr>
        <w:t>Structure: Sub1+verb+</w:t>
      </w:r>
      <w:proofErr w:type="gramStart"/>
      <w:r w:rsidRPr="00C863F5">
        <w:rPr>
          <w:sz w:val="40"/>
          <w:szCs w:val="40"/>
        </w:rPr>
        <w:t>…..</w:t>
      </w:r>
      <w:proofErr w:type="gramEnd"/>
      <w:r w:rsidRPr="00C863F5">
        <w:rPr>
          <w:sz w:val="40"/>
          <w:szCs w:val="40"/>
        </w:rPr>
        <w:t>so that/in order that+sub2+can/could+v1..</w:t>
      </w:r>
    </w:p>
    <w:p w14:paraId="22E56159" w14:textId="21F26CF1" w:rsidR="00DC71EB" w:rsidRPr="00C863F5" w:rsidRDefault="00DC71EB" w:rsidP="00DC71EB">
      <w:pPr>
        <w:rPr>
          <w:sz w:val="40"/>
          <w:szCs w:val="40"/>
        </w:rPr>
      </w:pPr>
      <w:r w:rsidRPr="00C863F5">
        <w:rPr>
          <w:sz w:val="40"/>
          <w:szCs w:val="40"/>
        </w:rPr>
        <w:t xml:space="preserve">Example: </w:t>
      </w:r>
    </w:p>
    <w:p w14:paraId="6C4A2214" w14:textId="2C846B21" w:rsidR="00DC71EB" w:rsidRPr="00C863F5" w:rsidRDefault="00DC71EB" w:rsidP="00072660">
      <w:pPr>
        <w:pStyle w:val="ListParagraph"/>
        <w:numPr>
          <w:ilvl w:val="0"/>
          <w:numId w:val="28"/>
        </w:numPr>
        <w:rPr>
          <w:sz w:val="40"/>
          <w:szCs w:val="40"/>
        </w:rPr>
      </w:pPr>
      <w:r w:rsidRPr="00C863F5">
        <w:rPr>
          <w:sz w:val="40"/>
          <w:szCs w:val="40"/>
        </w:rPr>
        <w:t xml:space="preserve">The girl </w:t>
      </w:r>
      <w:r w:rsidR="001D7206" w:rsidRPr="00C863F5">
        <w:rPr>
          <w:sz w:val="40"/>
          <w:szCs w:val="40"/>
        </w:rPr>
        <w:t xml:space="preserve">read attentively so that </w:t>
      </w:r>
      <w:r w:rsidR="001D7206" w:rsidRPr="00C863F5">
        <w:rPr>
          <w:b/>
          <w:bCs/>
          <w:sz w:val="40"/>
          <w:szCs w:val="40"/>
          <w:u w:val="single"/>
        </w:rPr>
        <w:t>she could pass in the exam.</w:t>
      </w:r>
    </w:p>
    <w:p w14:paraId="6F0E9313" w14:textId="48C83340" w:rsidR="00072660" w:rsidRPr="00C863F5" w:rsidRDefault="00072660" w:rsidP="00072660">
      <w:pPr>
        <w:pStyle w:val="ListParagraph"/>
        <w:numPr>
          <w:ilvl w:val="0"/>
          <w:numId w:val="28"/>
        </w:numPr>
        <w:rPr>
          <w:sz w:val="40"/>
          <w:szCs w:val="40"/>
        </w:rPr>
      </w:pPr>
      <w:r w:rsidRPr="00C863F5">
        <w:rPr>
          <w:sz w:val="40"/>
          <w:szCs w:val="40"/>
        </w:rPr>
        <w:t xml:space="preserve">Rahman reads more so that </w:t>
      </w:r>
      <w:r w:rsidRPr="00C863F5">
        <w:rPr>
          <w:b/>
          <w:bCs/>
          <w:sz w:val="40"/>
          <w:szCs w:val="40"/>
          <w:u w:val="single"/>
        </w:rPr>
        <w:t>he can get GPA-5.</w:t>
      </w:r>
      <w:r w:rsidRPr="00C863F5">
        <w:rPr>
          <w:sz w:val="40"/>
          <w:szCs w:val="40"/>
        </w:rPr>
        <w:t xml:space="preserve"> </w:t>
      </w:r>
    </w:p>
    <w:p w14:paraId="43630B45" w14:textId="344CDE56" w:rsidR="00072660" w:rsidRPr="00C863F5" w:rsidRDefault="00072660" w:rsidP="00072660">
      <w:pPr>
        <w:pStyle w:val="ListParagraph"/>
        <w:numPr>
          <w:ilvl w:val="0"/>
          <w:numId w:val="28"/>
        </w:numPr>
        <w:rPr>
          <w:sz w:val="40"/>
          <w:szCs w:val="40"/>
          <w:u w:val="single"/>
        </w:rPr>
      </w:pPr>
      <w:r w:rsidRPr="00C863F5">
        <w:rPr>
          <w:sz w:val="40"/>
          <w:szCs w:val="40"/>
        </w:rPr>
        <w:t xml:space="preserve">He works hard so that </w:t>
      </w:r>
      <w:r w:rsidRPr="00C863F5">
        <w:rPr>
          <w:b/>
          <w:bCs/>
          <w:sz w:val="40"/>
          <w:szCs w:val="40"/>
          <w:u w:val="single"/>
        </w:rPr>
        <w:t xml:space="preserve">he can get more money. </w:t>
      </w:r>
    </w:p>
    <w:p w14:paraId="2CE42A5A" w14:textId="2B9D6A67" w:rsidR="00C863F5" w:rsidRPr="00C863F5" w:rsidRDefault="000C11D4" w:rsidP="00C863F5">
      <w:pPr>
        <w:pStyle w:val="ListParagraph"/>
        <w:numPr>
          <w:ilvl w:val="0"/>
          <w:numId w:val="28"/>
        </w:numPr>
        <w:rPr>
          <w:b/>
          <w:bCs/>
          <w:sz w:val="40"/>
          <w:szCs w:val="40"/>
          <w:u w:val="single"/>
        </w:rPr>
      </w:pPr>
      <w:proofErr w:type="spellStart"/>
      <w:r w:rsidRPr="00C863F5">
        <w:rPr>
          <w:sz w:val="40"/>
          <w:szCs w:val="40"/>
        </w:rPr>
        <w:t>Mim</w:t>
      </w:r>
      <w:proofErr w:type="spellEnd"/>
      <w:r w:rsidRPr="00C863F5">
        <w:rPr>
          <w:sz w:val="40"/>
          <w:szCs w:val="40"/>
        </w:rPr>
        <w:t xml:space="preserve"> study more in order that </w:t>
      </w:r>
      <w:r w:rsidRPr="00C863F5">
        <w:rPr>
          <w:b/>
          <w:bCs/>
          <w:sz w:val="40"/>
          <w:szCs w:val="40"/>
          <w:u w:val="single"/>
        </w:rPr>
        <w:t xml:space="preserve">she can prosper in life. </w:t>
      </w:r>
    </w:p>
    <w:p w14:paraId="4B7BD809" w14:textId="691BB36C" w:rsidR="00C863F5" w:rsidRDefault="00C863F5" w:rsidP="00A244CA">
      <w:pPr>
        <w:tabs>
          <w:tab w:val="left" w:pos="5419"/>
        </w:tabs>
        <w:rPr>
          <w:sz w:val="44"/>
          <w:szCs w:val="44"/>
        </w:rPr>
      </w:pPr>
    </w:p>
    <w:p w14:paraId="2AA5FD68" w14:textId="03A77D3A" w:rsidR="001D7206" w:rsidRPr="00072660" w:rsidRDefault="001D7206" w:rsidP="00A244CA">
      <w:pPr>
        <w:tabs>
          <w:tab w:val="left" w:pos="5419"/>
        </w:tabs>
        <w:rPr>
          <w:rFonts w:ascii="Nirmala UI" w:hAnsi="Nirmala UI" w:cs="Nirmala UI"/>
          <w:sz w:val="44"/>
          <w:szCs w:val="44"/>
        </w:rPr>
      </w:pPr>
      <w:r w:rsidRPr="00072660">
        <w:rPr>
          <w:sz w:val="44"/>
          <w:szCs w:val="44"/>
        </w:rPr>
        <w:lastRenderedPageBreak/>
        <w:t>5. So</w:t>
      </w:r>
      <w:proofErr w:type="gramStart"/>
      <w:r w:rsidRPr="00072660">
        <w:rPr>
          <w:sz w:val="44"/>
          <w:szCs w:val="44"/>
        </w:rPr>
        <w:t>…..</w:t>
      </w:r>
      <w:proofErr w:type="gramEnd"/>
      <w:r w:rsidRPr="00072660">
        <w:rPr>
          <w:sz w:val="44"/>
          <w:szCs w:val="44"/>
        </w:rPr>
        <w:t>that =</w:t>
      </w:r>
      <w:r w:rsidR="00FE61C1" w:rsidRPr="00072660">
        <w:rPr>
          <w:sz w:val="44"/>
          <w:szCs w:val="44"/>
        </w:rPr>
        <w:t xml:space="preserve"> </w:t>
      </w:r>
      <w:proofErr w:type="spellStart"/>
      <w:r w:rsidR="00FE61C1" w:rsidRPr="00072660">
        <w:rPr>
          <w:rFonts w:ascii="Nirmala UI" w:hAnsi="Nirmala UI" w:cs="Nirmala UI"/>
          <w:sz w:val="44"/>
          <w:szCs w:val="44"/>
        </w:rPr>
        <w:t>এত</w:t>
      </w:r>
      <w:proofErr w:type="spellEnd"/>
      <w:r w:rsidR="00FE61C1" w:rsidRPr="00072660">
        <w:rPr>
          <w:rFonts w:ascii="Nirmala UI" w:hAnsi="Nirmala UI" w:cs="Nirmala UI"/>
          <w:sz w:val="44"/>
          <w:szCs w:val="44"/>
        </w:rPr>
        <w:t>….</w:t>
      </w:r>
      <w:proofErr w:type="spellStart"/>
      <w:r w:rsidR="00FE61C1" w:rsidRPr="00072660">
        <w:rPr>
          <w:rFonts w:ascii="Nirmala UI" w:hAnsi="Nirmala UI" w:cs="Nirmala UI"/>
          <w:sz w:val="44"/>
          <w:szCs w:val="44"/>
        </w:rPr>
        <w:t>যে</w:t>
      </w:r>
      <w:proofErr w:type="spellEnd"/>
    </w:p>
    <w:p w14:paraId="1934F529" w14:textId="4FB3F24A" w:rsidR="001D7206" w:rsidRPr="00C863F5" w:rsidRDefault="001D7206" w:rsidP="00DC71EB">
      <w:pPr>
        <w:rPr>
          <w:sz w:val="40"/>
          <w:szCs w:val="40"/>
        </w:rPr>
      </w:pPr>
      <w:r w:rsidRPr="00C863F5">
        <w:rPr>
          <w:sz w:val="40"/>
          <w:szCs w:val="40"/>
        </w:rPr>
        <w:t>Structure: Sub1+verb+so+</w:t>
      </w:r>
      <w:proofErr w:type="gramStart"/>
      <w:r w:rsidRPr="00C863F5">
        <w:rPr>
          <w:sz w:val="40"/>
          <w:szCs w:val="40"/>
        </w:rPr>
        <w:t>…..</w:t>
      </w:r>
      <w:proofErr w:type="gramEnd"/>
      <w:r w:rsidRPr="00C863F5">
        <w:rPr>
          <w:sz w:val="40"/>
          <w:szCs w:val="40"/>
        </w:rPr>
        <w:t xml:space="preserve">+that+sub2+ </w:t>
      </w:r>
      <w:proofErr w:type="spellStart"/>
      <w:r w:rsidRPr="00C863F5">
        <w:rPr>
          <w:sz w:val="40"/>
          <w:szCs w:val="40"/>
        </w:rPr>
        <w:t>can not</w:t>
      </w:r>
      <w:proofErr w:type="spellEnd"/>
      <w:r w:rsidRPr="00C863F5">
        <w:rPr>
          <w:sz w:val="40"/>
          <w:szCs w:val="40"/>
        </w:rPr>
        <w:t xml:space="preserve"> / could not+v1….</w:t>
      </w:r>
    </w:p>
    <w:p w14:paraId="4562D63A" w14:textId="2C30FD65" w:rsidR="001D7206" w:rsidRPr="00C863F5" w:rsidRDefault="001D7206" w:rsidP="00DC71EB">
      <w:pPr>
        <w:rPr>
          <w:sz w:val="40"/>
          <w:szCs w:val="40"/>
        </w:rPr>
      </w:pPr>
      <w:r w:rsidRPr="00C863F5">
        <w:rPr>
          <w:sz w:val="40"/>
          <w:szCs w:val="40"/>
        </w:rPr>
        <w:t xml:space="preserve">Example: </w:t>
      </w:r>
    </w:p>
    <w:p w14:paraId="190B5EDB" w14:textId="4E13E33F" w:rsidR="000C11D4" w:rsidRPr="00C863F5" w:rsidRDefault="001D7206" w:rsidP="000751AD">
      <w:pPr>
        <w:pStyle w:val="ListParagraph"/>
        <w:numPr>
          <w:ilvl w:val="0"/>
          <w:numId w:val="29"/>
        </w:numPr>
        <w:rPr>
          <w:b/>
          <w:bCs/>
          <w:sz w:val="40"/>
          <w:szCs w:val="40"/>
          <w:u w:val="single"/>
        </w:rPr>
      </w:pPr>
      <w:r w:rsidRPr="00C863F5">
        <w:rPr>
          <w:sz w:val="40"/>
          <w:szCs w:val="40"/>
        </w:rPr>
        <w:t xml:space="preserve">The patient was so weak that </w:t>
      </w:r>
      <w:r w:rsidRPr="00C863F5">
        <w:rPr>
          <w:b/>
          <w:bCs/>
          <w:sz w:val="40"/>
          <w:szCs w:val="40"/>
          <w:u w:val="single"/>
        </w:rPr>
        <w:t>he could not walk.</w:t>
      </w:r>
    </w:p>
    <w:p w14:paraId="6C01C864" w14:textId="0C442B34" w:rsidR="000751AD" w:rsidRPr="00C863F5" w:rsidRDefault="000751AD" w:rsidP="000751AD">
      <w:pPr>
        <w:pStyle w:val="ListParagraph"/>
        <w:numPr>
          <w:ilvl w:val="0"/>
          <w:numId w:val="29"/>
        </w:numPr>
        <w:rPr>
          <w:sz w:val="40"/>
          <w:szCs w:val="40"/>
        </w:rPr>
      </w:pPr>
      <w:r w:rsidRPr="00C863F5">
        <w:rPr>
          <w:sz w:val="40"/>
          <w:szCs w:val="40"/>
        </w:rPr>
        <w:t xml:space="preserve">The boy is so small that </w:t>
      </w:r>
      <w:r w:rsidRPr="00C863F5">
        <w:rPr>
          <w:b/>
          <w:bCs/>
          <w:sz w:val="40"/>
          <w:szCs w:val="40"/>
          <w:u w:val="single"/>
        </w:rPr>
        <w:t>he cannot carry the bag.</w:t>
      </w:r>
      <w:r w:rsidRPr="00C863F5">
        <w:rPr>
          <w:sz w:val="40"/>
          <w:szCs w:val="40"/>
        </w:rPr>
        <w:t xml:space="preserve"> </w:t>
      </w:r>
    </w:p>
    <w:p w14:paraId="2E3A2E74" w14:textId="69182C37" w:rsidR="000751AD" w:rsidRPr="00C863F5" w:rsidRDefault="000751AD" w:rsidP="000751AD">
      <w:pPr>
        <w:pStyle w:val="ListParagraph"/>
        <w:numPr>
          <w:ilvl w:val="0"/>
          <w:numId w:val="29"/>
        </w:numPr>
        <w:rPr>
          <w:sz w:val="40"/>
          <w:szCs w:val="40"/>
        </w:rPr>
      </w:pPr>
      <w:r w:rsidRPr="00C863F5">
        <w:rPr>
          <w:sz w:val="40"/>
          <w:szCs w:val="40"/>
        </w:rPr>
        <w:t xml:space="preserve">The man was so ill that </w:t>
      </w:r>
      <w:r w:rsidRPr="00C863F5">
        <w:rPr>
          <w:b/>
          <w:bCs/>
          <w:sz w:val="40"/>
          <w:szCs w:val="40"/>
          <w:u w:val="single"/>
        </w:rPr>
        <w:t>he could not move.</w:t>
      </w:r>
      <w:r w:rsidRPr="00C863F5">
        <w:rPr>
          <w:sz w:val="40"/>
          <w:szCs w:val="40"/>
        </w:rPr>
        <w:t xml:space="preserve"> </w:t>
      </w:r>
    </w:p>
    <w:p w14:paraId="381C8224" w14:textId="77777777" w:rsidR="00C863F5" w:rsidRDefault="00C863F5" w:rsidP="00DC71EB">
      <w:pPr>
        <w:rPr>
          <w:sz w:val="44"/>
          <w:szCs w:val="44"/>
        </w:rPr>
      </w:pPr>
    </w:p>
    <w:p w14:paraId="6F40E012" w14:textId="697B3E93" w:rsidR="001D7206" w:rsidRPr="000751AD" w:rsidRDefault="001D7206" w:rsidP="00DC71EB">
      <w:pPr>
        <w:rPr>
          <w:rFonts w:ascii="Nirmala UI" w:hAnsi="Nirmala UI" w:cs="Nirmala UI"/>
          <w:sz w:val="44"/>
          <w:szCs w:val="44"/>
        </w:rPr>
      </w:pPr>
      <w:r w:rsidRPr="000751AD">
        <w:rPr>
          <w:sz w:val="44"/>
          <w:szCs w:val="44"/>
        </w:rPr>
        <w:t>6. too….to =</w:t>
      </w:r>
      <w:r w:rsidR="00FE61C1" w:rsidRPr="000751AD">
        <w:rPr>
          <w:rFonts w:ascii="Nirmala UI" w:hAnsi="Nirmala UI" w:cs="Nirmala UI"/>
          <w:sz w:val="44"/>
          <w:szCs w:val="44"/>
        </w:rPr>
        <w:t xml:space="preserve"> </w:t>
      </w:r>
      <w:proofErr w:type="spellStart"/>
      <w:r w:rsidR="00FE61C1" w:rsidRPr="000751AD">
        <w:rPr>
          <w:rFonts w:ascii="Nirmala UI" w:hAnsi="Nirmala UI" w:cs="Nirmala UI"/>
          <w:sz w:val="44"/>
          <w:szCs w:val="44"/>
        </w:rPr>
        <w:t>এত</w:t>
      </w:r>
      <w:proofErr w:type="spellEnd"/>
      <w:r w:rsidR="00FE61C1" w:rsidRPr="000751AD">
        <w:rPr>
          <w:rFonts w:ascii="Nirmala UI" w:hAnsi="Nirmala UI" w:cs="Nirmala UI"/>
          <w:sz w:val="44"/>
          <w:szCs w:val="44"/>
        </w:rPr>
        <w:t xml:space="preserve"> </w:t>
      </w:r>
      <w:proofErr w:type="spellStart"/>
      <w:r w:rsidR="00FE61C1" w:rsidRPr="000751AD">
        <w:rPr>
          <w:rFonts w:ascii="Nirmala UI" w:hAnsi="Nirmala UI" w:cs="Nirmala UI"/>
          <w:sz w:val="44"/>
          <w:szCs w:val="44"/>
        </w:rPr>
        <w:t>যে</w:t>
      </w:r>
      <w:proofErr w:type="spellEnd"/>
      <w:proofErr w:type="gramStart"/>
      <w:r w:rsidR="00FE61C1" w:rsidRPr="000751AD">
        <w:rPr>
          <w:rFonts w:ascii="Nirmala UI" w:hAnsi="Nirmala UI" w:cs="Nirmala UI"/>
          <w:sz w:val="44"/>
          <w:szCs w:val="44"/>
        </w:rPr>
        <w:t>…..</w:t>
      </w:r>
      <w:proofErr w:type="spellStart"/>
      <w:proofErr w:type="gramEnd"/>
      <w:r w:rsidR="00FE61C1" w:rsidRPr="000751AD">
        <w:rPr>
          <w:rFonts w:ascii="Nirmala UI" w:hAnsi="Nirmala UI" w:cs="Nirmala UI"/>
          <w:sz w:val="44"/>
          <w:szCs w:val="44"/>
        </w:rPr>
        <w:t>পারেনা</w:t>
      </w:r>
      <w:proofErr w:type="spellEnd"/>
    </w:p>
    <w:p w14:paraId="30A30C0A" w14:textId="3CB15354" w:rsidR="001D7206" w:rsidRPr="00C863F5" w:rsidRDefault="001D7206" w:rsidP="00DC71EB">
      <w:pPr>
        <w:rPr>
          <w:sz w:val="40"/>
          <w:szCs w:val="40"/>
        </w:rPr>
      </w:pPr>
      <w:r w:rsidRPr="00C863F5">
        <w:rPr>
          <w:sz w:val="40"/>
          <w:szCs w:val="40"/>
        </w:rPr>
        <w:t xml:space="preserve">Structure: </w:t>
      </w:r>
      <w:proofErr w:type="spellStart"/>
      <w:r w:rsidRPr="00C863F5">
        <w:rPr>
          <w:sz w:val="40"/>
          <w:szCs w:val="40"/>
        </w:rPr>
        <w:t>Sub+verb+too</w:t>
      </w:r>
      <w:proofErr w:type="spellEnd"/>
      <w:r w:rsidRPr="00C863F5">
        <w:rPr>
          <w:sz w:val="40"/>
          <w:szCs w:val="40"/>
        </w:rPr>
        <w:t>+</w:t>
      </w:r>
      <w:proofErr w:type="gramStart"/>
      <w:r w:rsidRPr="00C863F5">
        <w:rPr>
          <w:sz w:val="40"/>
          <w:szCs w:val="40"/>
        </w:rPr>
        <w:t>….+</w:t>
      </w:r>
      <w:proofErr w:type="gramEnd"/>
      <w:r w:rsidRPr="00C863F5">
        <w:rPr>
          <w:sz w:val="40"/>
          <w:szCs w:val="40"/>
        </w:rPr>
        <w:t>to+v1…..</w:t>
      </w:r>
    </w:p>
    <w:p w14:paraId="79D69182" w14:textId="00B8818E" w:rsidR="001D7206" w:rsidRPr="00C863F5" w:rsidRDefault="001D7206" w:rsidP="00DC71EB">
      <w:pPr>
        <w:rPr>
          <w:sz w:val="40"/>
          <w:szCs w:val="40"/>
        </w:rPr>
      </w:pPr>
      <w:r w:rsidRPr="00C863F5">
        <w:rPr>
          <w:sz w:val="40"/>
          <w:szCs w:val="40"/>
        </w:rPr>
        <w:t xml:space="preserve">Example: </w:t>
      </w:r>
    </w:p>
    <w:p w14:paraId="30E527E8" w14:textId="4B85439B" w:rsidR="001D7206" w:rsidRPr="00C863F5" w:rsidRDefault="001D7206" w:rsidP="000751AD">
      <w:pPr>
        <w:pStyle w:val="ListParagraph"/>
        <w:numPr>
          <w:ilvl w:val="0"/>
          <w:numId w:val="30"/>
        </w:numPr>
        <w:rPr>
          <w:b/>
          <w:bCs/>
          <w:sz w:val="40"/>
          <w:szCs w:val="40"/>
          <w:u w:val="single"/>
        </w:rPr>
      </w:pPr>
      <w:r w:rsidRPr="00C863F5">
        <w:rPr>
          <w:sz w:val="40"/>
          <w:szCs w:val="40"/>
        </w:rPr>
        <w:t xml:space="preserve">The patient is too </w:t>
      </w:r>
      <w:r w:rsidRPr="00C863F5">
        <w:rPr>
          <w:b/>
          <w:bCs/>
          <w:sz w:val="40"/>
          <w:szCs w:val="40"/>
          <w:u w:val="single"/>
        </w:rPr>
        <w:t xml:space="preserve">weak to walk. </w:t>
      </w:r>
    </w:p>
    <w:p w14:paraId="67ABFE33" w14:textId="3E0A5EBE" w:rsidR="00597064" w:rsidRPr="00C863F5" w:rsidRDefault="000751AD" w:rsidP="00597064">
      <w:pPr>
        <w:pStyle w:val="ListParagraph"/>
        <w:numPr>
          <w:ilvl w:val="0"/>
          <w:numId w:val="30"/>
        </w:numPr>
        <w:rPr>
          <w:sz w:val="40"/>
          <w:szCs w:val="40"/>
        </w:rPr>
      </w:pPr>
      <w:r w:rsidRPr="00C863F5">
        <w:rPr>
          <w:sz w:val="40"/>
          <w:szCs w:val="40"/>
        </w:rPr>
        <w:t xml:space="preserve">You are too young </w:t>
      </w:r>
      <w:r w:rsidRPr="00C863F5">
        <w:rPr>
          <w:b/>
          <w:bCs/>
          <w:sz w:val="40"/>
          <w:szCs w:val="40"/>
          <w:u w:val="single"/>
        </w:rPr>
        <w:t>to take the responsibility.</w:t>
      </w:r>
      <w:r w:rsidRPr="00C863F5">
        <w:rPr>
          <w:sz w:val="40"/>
          <w:szCs w:val="40"/>
        </w:rPr>
        <w:t xml:space="preserve"> </w:t>
      </w:r>
    </w:p>
    <w:p w14:paraId="6E340852" w14:textId="581937CE" w:rsidR="001D7206" w:rsidRPr="00597064" w:rsidRDefault="001D7206" w:rsidP="00DC71EB">
      <w:pPr>
        <w:rPr>
          <w:rFonts w:ascii="Nirmala UI" w:hAnsi="Nirmala UI" w:cs="Nirmala UI"/>
          <w:sz w:val="44"/>
          <w:szCs w:val="44"/>
        </w:rPr>
      </w:pPr>
      <w:r w:rsidRPr="00597064">
        <w:rPr>
          <w:sz w:val="44"/>
          <w:szCs w:val="44"/>
        </w:rPr>
        <w:t xml:space="preserve">7. Lest = </w:t>
      </w:r>
      <w:proofErr w:type="spellStart"/>
      <w:r w:rsidR="00FE61C1" w:rsidRPr="00597064">
        <w:rPr>
          <w:rFonts w:ascii="Nirmala UI" w:hAnsi="Nirmala UI" w:cs="Nirmala UI"/>
          <w:sz w:val="44"/>
          <w:szCs w:val="44"/>
        </w:rPr>
        <w:t>যাতে</w:t>
      </w:r>
      <w:proofErr w:type="spellEnd"/>
      <w:r w:rsidR="00FE61C1" w:rsidRPr="00597064">
        <w:rPr>
          <w:rFonts w:ascii="Nirmala UI" w:hAnsi="Nirmala UI" w:cs="Nirmala UI"/>
          <w:sz w:val="44"/>
          <w:szCs w:val="44"/>
        </w:rPr>
        <w:t xml:space="preserve"> </w:t>
      </w:r>
      <w:proofErr w:type="spellStart"/>
      <w:r w:rsidR="00FE61C1" w:rsidRPr="00597064">
        <w:rPr>
          <w:rFonts w:ascii="Nirmala UI" w:hAnsi="Nirmala UI" w:cs="Nirmala UI"/>
          <w:sz w:val="44"/>
          <w:szCs w:val="44"/>
        </w:rPr>
        <w:t>না</w:t>
      </w:r>
      <w:proofErr w:type="spellEnd"/>
    </w:p>
    <w:p w14:paraId="1D5B1510" w14:textId="781A6B2C" w:rsidR="001D7206" w:rsidRPr="00597064" w:rsidRDefault="001D7206" w:rsidP="00DC71EB">
      <w:pPr>
        <w:rPr>
          <w:sz w:val="44"/>
          <w:szCs w:val="44"/>
        </w:rPr>
      </w:pPr>
      <w:r w:rsidRPr="00597064">
        <w:rPr>
          <w:sz w:val="44"/>
          <w:szCs w:val="44"/>
        </w:rPr>
        <w:t>Structure: sub1+verb+</w:t>
      </w:r>
      <w:proofErr w:type="gramStart"/>
      <w:r w:rsidRPr="00597064">
        <w:rPr>
          <w:sz w:val="44"/>
          <w:szCs w:val="44"/>
        </w:rPr>
        <w:t>….+</w:t>
      </w:r>
      <w:proofErr w:type="gramEnd"/>
      <w:r w:rsidRPr="00597064">
        <w:rPr>
          <w:sz w:val="44"/>
          <w:szCs w:val="44"/>
        </w:rPr>
        <w:t>least+sub2+should/might+v1….</w:t>
      </w:r>
    </w:p>
    <w:p w14:paraId="288E740B" w14:textId="0AC4C71D" w:rsidR="001D7206" w:rsidRPr="00597064" w:rsidRDefault="001D7206" w:rsidP="00DC71EB">
      <w:pPr>
        <w:rPr>
          <w:sz w:val="44"/>
          <w:szCs w:val="44"/>
        </w:rPr>
      </w:pPr>
      <w:r w:rsidRPr="00597064">
        <w:rPr>
          <w:sz w:val="44"/>
          <w:szCs w:val="44"/>
        </w:rPr>
        <w:t xml:space="preserve">Example: </w:t>
      </w:r>
    </w:p>
    <w:p w14:paraId="3190349A" w14:textId="043EB5C4" w:rsidR="00597064" w:rsidRPr="00C863F5" w:rsidRDefault="001D7206" w:rsidP="00C863F5">
      <w:pPr>
        <w:pStyle w:val="ListParagraph"/>
        <w:numPr>
          <w:ilvl w:val="0"/>
          <w:numId w:val="33"/>
        </w:numPr>
        <w:rPr>
          <w:b/>
          <w:bCs/>
          <w:sz w:val="44"/>
          <w:szCs w:val="44"/>
          <w:u w:val="single"/>
        </w:rPr>
      </w:pPr>
      <w:r w:rsidRPr="00C863F5">
        <w:rPr>
          <w:sz w:val="44"/>
          <w:szCs w:val="44"/>
        </w:rPr>
        <w:t xml:space="preserve">Avoid pen mistakes lest </w:t>
      </w:r>
      <w:r w:rsidRPr="00C863F5">
        <w:rPr>
          <w:b/>
          <w:bCs/>
          <w:sz w:val="44"/>
          <w:szCs w:val="44"/>
          <w:u w:val="single"/>
        </w:rPr>
        <w:t xml:space="preserve">you should get less marks. </w:t>
      </w:r>
    </w:p>
    <w:p w14:paraId="7104851D" w14:textId="77777777" w:rsidR="00C863F5" w:rsidRDefault="00C863F5" w:rsidP="00DC71EB">
      <w:pPr>
        <w:rPr>
          <w:sz w:val="44"/>
          <w:szCs w:val="44"/>
        </w:rPr>
      </w:pPr>
    </w:p>
    <w:p w14:paraId="28D75677" w14:textId="74BC25D6" w:rsidR="001D7206" w:rsidRPr="00597064" w:rsidRDefault="001D7206" w:rsidP="00DC71EB">
      <w:pPr>
        <w:rPr>
          <w:rFonts w:ascii="Nirmala UI" w:hAnsi="Nirmala UI" w:cs="Nirmala UI"/>
          <w:sz w:val="44"/>
          <w:szCs w:val="44"/>
        </w:rPr>
      </w:pPr>
      <w:r w:rsidRPr="00597064">
        <w:rPr>
          <w:sz w:val="44"/>
          <w:szCs w:val="44"/>
        </w:rPr>
        <w:t xml:space="preserve">8. till/until = </w:t>
      </w:r>
      <w:proofErr w:type="spellStart"/>
      <w:r w:rsidR="00FE61C1" w:rsidRPr="00597064">
        <w:rPr>
          <w:rFonts w:ascii="Nirmala UI" w:hAnsi="Nirmala UI" w:cs="Nirmala UI"/>
          <w:sz w:val="44"/>
          <w:szCs w:val="44"/>
        </w:rPr>
        <w:t>যতক্ষণ</w:t>
      </w:r>
      <w:proofErr w:type="spellEnd"/>
      <w:r w:rsidR="00FE61C1" w:rsidRPr="00597064">
        <w:rPr>
          <w:rFonts w:ascii="Nirmala UI" w:hAnsi="Nirmala UI" w:cs="Nirmala UI"/>
          <w:sz w:val="44"/>
          <w:szCs w:val="44"/>
        </w:rPr>
        <w:t xml:space="preserve"> / </w:t>
      </w:r>
      <w:proofErr w:type="spellStart"/>
      <w:r w:rsidR="00FE61C1" w:rsidRPr="00597064">
        <w:rPr>
          <w:rFonts w:ascii="Nirmala UI" w:hAnsi="Nirmala UI" w:cs="Nirmala UI"/>
          <w:sz w:val="44"/>
          <w:szCs w:val="44"/>
        </w:rPr>
        <w:t>যতক্ষণ</w:t>
      </w:r>
      <w:proofErr w:type="spellEnd"/>
      <w:r w:rsidR="00FE61C1" w:rsidRPr="00597064">
        <w:rPr>
          <w:rFonts w:ascii="Nirmala UI" w:hAnsi="Nirmala UI" w:cs="Nirmala UI"/>
          <w:sz w:val="44"/>
          <w:szCs w:val="44"/>
        </w:rPr>
        <w:t xml:space="preserve"> </w:t>
      </w:r>
      <w:proofErr w:type="spellStart"/>
      <w:r w:rsidR="00FE61C1" w:rsidRPr="00597064">
        <w:rPr>
          <w:rFonts w:ascii="Nirmala UI" w:hAnsi="Nirmala UI" w:cs="Nirmala UI"/>
          <w:sz w:val="44"/>
          <w:szCs w:val="44"/>
        </w:rPr>
        <w:t>পর্যন্ত</w:t>
      </w:r>
      <w:proofErr w:type="spellEnd"/>
      <w:r w:rsidR="00FE61C1" w:rsidRPr="00597064">
        <w:rPr>
          <w:rFonts w:ascii="Nirmala UI" w:hAnsi="Nirmala UI" w:cs="Nirmala UI"/>
          <w:sz w:val="44"/>
          <w:szCs w:val="44"/>
        </w:rPr>
        <w:t xml:space="preserve"> </w:t>
      </w:r>
      <w:proofErr w:type="spellStart"/>
      <w:r w:rsidR="00FE61C1" w:rsidRPr="00597064">
        <w:rPr>
          <w:rFonts w:ascii="Nirmala UI" w:hAnsi="Nirmala UI" w:cs="Nirmala UI"/>
          <w:sz w:val="44"/>
          <w:szCs w:val="44"/>
        </w:rPr>
        <w:t>না</w:t>
      </w:r>
      <w:proofErr w:type="spellEnd"/>
    </w:p>
    <w:p w14:paraId="01EF34A1" w14:textId="0C8769B2" w:rsidR="001D7206" w:rsidRPr="00C863F5" w:rsidRDefault="001D7206" w:rsidP="00DC71EB">
      <w:pPr>
        <w:rPr>
          <w:sz w:val="40"/>
          <w:szCs w:val="40"/>
        </w:rPr>
      </w:pPr>
      <w:r w:rsidRPr="00C863F5">
        <w:rPr>
          <w:sz w:val="40"/>
          <w:szCs w:val="40"/>
        </w:rPr>
        <w:t xml:space="preserve">Structure: </w:t>
      </w:r>
      <w:proofErr w:type="gramStart"/>
      <w:r w:rsidRPr="00C863F5">
        <w:rPr>
          <w:sz w:val="40"/>
          <w:szCs w:val="40"/>
        </w:rPr>
        <w:t>….</w:t>
      </w:r>
      <w:proofErr w:type="spellStart"/>
      <w:r w:rsidRPr="00C863F5">
        <w:rPr>
          <w:sz w:val="40"/>
          <w:szCs w:val="40"/>
        </w:rPr>
        <w:t>till</w:t>
      </w:r>
      <w:proofErr w:type="gramEnd"/>
      <w:r w:rsidRPr="00C863F5">
        <w:rPr>
          <w:sz w:val="40"/>
          <w:szCs w:val="40"/>
        </w:rPr>
        <w:t>+positive</w:t>
      </w:r>
      <w:proofErr w:type="spellEnd"/>
      <w:r w:rsidRPr="00C863F5">
        <w:rPr>
          <w:sz w:val="40"/>
          <w:szCs w:val="40"/>
        </w:rPr>
        <w:t xml:space="preserve">/negative sentence </w:t>
      </w:r>
    </w:p>
    <w:p w14:paraId="41EE8AE9" w14:textId="2E3A6CE1" w:rsidR="001D7206" w:rsidRPr="00C863F5" w:rsidRDefault="001D7206" w:rsidP="00DC71EB">
      <w:pPr>
        <w:rPr>
          <w:sz w:val="40"/>
          <w:szCs w:val="40"/>
        </w:rPr>
      </w:pPr>
      <w:r w:rsidRPr="00C863F5">
        <w:rPr>
          <w:sz w:val="40"/>
          <w:szCs w:val="40"/>
        </w:rPr>
        <w:t xml:space="preserve">Structure: </w:t>
      </w:r>
      <w:proofErr w:type="gramStart"/>
      <w:r w:rsidRPr="00C863F5">
        <w:rPr>
          <w:sz w:val="40"/>
          <w:szCs w:val="40"/>
        </w:rPr>
        <w:t>….</w:t>
      </w:r>
      <w:proofErr w:type="spellStart"/>
      <w:r w:rsidRPr="00C863F5">
        <w:rPr>
          <w:sz w:val="40"/>
          <w:szCs w:val="40"/>
        </w:rPr>
        <w:t>until</w:t>
      </w:r>
      <w:proofErr w:type="gramEnd"/>
      <w:r w:rsidRPr="00C863F5">
        <w:rPr>
          <w:sz w:val="40"/>
          <w:szCs w:val="40"/>
        </w:rPr>
        <w:t>+positive</w:t>
      </w:r>
      <w:proofErr w:type="spellEnd"/>
    </w:p>
    <w:p w14:paraId="126FBF1F" w14:textId="1E47017E" w:rsidR="001D7206" w:rsidRPr="00C863F5" w:rsidRDefault="001D7206" w:rsidP="00DC71EB">
      <w:pPr>
        <w:rPr>
          <w:sz w:val="40"/>
          <w:szCs w:val="40"/>
        </w:rPr>
      </w:pPr>
      <w:r w:rsidRPr="00C863F5">
        <w:rPr>
          <w:sz w:val="40"/>
          <w:szCs w:val="40"/>
        </w:rPr>
        <w:t xml:space="preserve">Example: </w:t>
      </w:r>
    </w:p>
    <w:p w14:paraId="25110475" w14:textId="7EF65137" w:rsidR="001D7206" w:rsidRPr="00C863F5" w:rsidRDefault="001D7206" w:rsidP="00597064">
      <w:pPr>
        <w:pStyle w:val="ListParagraph"/>
        <w:numPr>
          <w:ilvl w:val="0"/>
          <w:numId w:val="31"/>
        </w:numPr>
        <w:rPr>
          <w:sz w:val="40"/>
          <w:szCs w:val="40"/>
        </w:rPr>
      </w:pPr>
      <w:r w:rsidRPr="00C863F5">
        <w:rPr>
          <w:sz w:val="40"/>
          <w:szCs w:val="40"/>
        </w:rPr>
        <w:t xml:space="preserve">Wait till </w:t>
      </w:r>
      <w:r w:rsidRPr="00C863F5">
        <w:rPr>
          <w:b/>
          <w:bCs/>
          <w:sz w:val="40"/>
          <w:szCs w:val="40"/>
          <w:u w:val="single"/>
        </w:rPr>
        <w:t>the rain stops/the rain doesn’t stop</w:t>
      </w:r>
      <w:r w:rsidRPr="00C863F5">
        <w:rPr>
          <w:sz w:val="40"/>
          <w:szCs w:val="40"/>
        </w:rPr>
        <w:t xml:space="preserve">. </w:t>
      </w:r>
    </w:p>
    <w:p w14:paraId="4A96B573" w14:textId="1EF4C599" w:rsidR="001D7206" w:rsidRPr="00C863F5" w:rsidRDefault="001D7206" w:rsidP="00597064">
      <w:pPr>
        <w:pStyle w:val="ListParagraph"/>
        <w:numPr>
          <w:ilvl w:val="0"/>
          <w:numId w:val="31"/>
        </w:numPr>
        <w:rPr>
          <w:b/>
          <w:bCs/>
          <w:sz w:val="40"/>
          <w:szCs w:val="40"/>
          <w:u w:val="single"/>
        </w:rPr>
      </w:pPr>
      <w:r w:rsidRPr="00C863F5">
        <w:rPr>
          <w:sz w:val="40"/>
          <w:szCs w:val="40"/>
        </w:rPr>
        <w:t xml:space="preserve">Wait until </w:t>
      </w:r>
      <w:r w:rsidRPr="00C863F5">
        <w:rPr>
          <w:b/>
          <w:bCs/>
          <w:sz w:val="40"/>
          <w:szCs w:val="40"/>
          <w:u w:val="single"/>
        </w:rPr>
        <w:t xml:space="preserve">the rain stops. </w:t>
      </w:r>
    </w:p>
    <w:p w14:paraId="2F4D367B" w14:textId="402FD37E" w:rsidR="001D7206" w:rsidRDefault="001D7206" w:rsidP="00DC71EB">
      <w:pPr>
        <w:rPr>
          <w:sz w:val="36"/>
          <w:szCs w:val="36"/>
        </w:rPr>
      </w:pPr>
    </w:p>
    <w:p w14:paraId="05D15534" w14:textId="2E5B0F45" w:rsidR="001D7206" w:rsidRPr="00597064" w:rsidRDefault="001D7206" w:rsidP="00DC71EB">
      <w:pPr>
        <w:rPr>
          <w:rFonts w:ascii="Nirmala UI" w:hAnsi="Nirmala UI" w:cs="Nirmala UI"/>
          <w:sz w:val="44"/>
          <w:szCs w:val="44"/>
        </w:rPr>
      </w:pPr>
      <w:r w:rsidRPr="00597064">
        <w:rPr>
          <w:sz w:val="44"/>
          <w:szCs w:val="44"/>
        </w:rPr>
        <w:t xml:space="preserve">9. It is time/It is high time </w:t>
      </w:r>
      <w:proofErr w:type="gramStart"/>
      <w:r w:rsidRPr="00597064">
        <w:rPr>
          <w:sz w:val="44"/>
          <w:szCs w:val="44"/>
        </w:rPr>
        <w:t xml:space="preserve">= </w:t>
      </w:r>
      <w:r w:rsidR="00FE61C1" w:rsidRPr="00597064">
        <w:rPr>
          <w:sz w:val="44"/>
          <w:szCs w:val="44"/>
        </w:rPr>
        <w:t xml:space="preserve"> </w:t>
      </w:r>
      <w:proofErr w:type="spellStart"/>
      <w:r w:rsidR="00FE61C1" w:rsidRPr="00597064">
        <w:rPr>
          <w:rFonts w:ascii="Nirmala UI" w:hAnsi="Nirmala UI" w:cs="Nirmala UI"/>
          <w:sz w:val="44"/>
          <w:szCs w:val="44"/>
        </w:rPr>
        <w:t>এটাই</w:t>
      </w:r>
      <w:proofErr w:type="spellEnd"/>
      <w:proofErr w:type="gramEnd"/>
      <w:r w:rsidR="00FE61C1" w:rsidRPr="00597064">
        <w:rPr>
          <w:rFonts w:ascii="Nirmala UI" w:hAnsi="Nirmala UI" w:cs="Nirmala UI"/>
          <w:sz w:val="44"/>
          <w:szCs w:val="44"/>
        </w:rPr>
        <w:t xml:space="preserve"> </w:t>
      </w:r>
      <w:proofErr w:type="spellStart"/>
      <w:r w:rsidR="00FE61C1" w:rsidRPr="00597064">
        <w:rPr>
          <w:rFonts w:ascii="Nirmala UI" w:hAnsi="Nirmala UI" w:cs="Nirmala UI"/>
          <w:sz w:val="44"/>
          <w:szCs w:val="44"/>
        </w:rPr>
        <w:t>উপযুক্ত</w:t>
      </w:r>
      <w:proofErr w:type="spellEnd"/>
      <w:r w:rsidR="00FE61C1" w:rsidRPr="00597064">
        <w:rPr>
          <w:rFonts w:ascii="Nirmala UI" w:hAnsi="Nirmala UI" w:cs="Nirmala UI"/>
          <w:sz w:val="44"/>
          <w:szCs w:val="44"/>
        </w:rPr>
        <w:t xml:space="preserve"> </w:t>
      </w:r>
      <w:proofErr w:type="spellStart"/>
      <w:r w:rsidR="00FE61C1" w:rsidRPr="00597064">
        <w:rPr>
          <w:rFonts w:ascii="Nirmala UI" w:hAnsi="Nirmala UI" w:cs="Nirmala UI"/>
          <w:sz w:val="44"/>
          <w:szCs w:val="44"/>
        </w:rPr>
        <w:t>সময়</w:t>
      </w:r>
      <w:proofErr w:type="spellEnd"/>
    </w:p>
    <w:p w14:paraId="16FECC77" w14:textId="3771C971" w:rsidR="001D7206" w:rsidRPr="00C863F5" w:rsidRDefault="001D7206" w:rsidP="00DC71EB">
      <w:pPr>
        <w:rPr>
          <w:sz w:val="40"/>
          <w:szCs w:val="40"/>
        </w:rPr>
      </w:pPr>
      <w:r w:rsidRPr="00C863F5">
        <w:rPr>
          <w:sz w:val="40"/>
          <w:szCs w:val="40"/>
        </w:rPr>
        <w:t>Structure: It is time/ It is high time +to</w:t>
      </w:r>
      <w:r w:rsidR="00FA65B4" w:rsidRPr="00C863F5">
        <w:rPr>
          <w:sz w:val="40"/>
          <w:szCs w:val="40"/>
        </w:rPr>
        <w:t>+v1….</w:t>
      </w:r>
    </w:p>
    <w:p w14:paraId="2349BB16" w14:textId="080178C0" w:rsidR="00FA65B4" w:rsidRPr="00C863F5" w:rsidRDefault="00FA65B4" w:rsidP="00DC71EB">
      <w:pPr>
        <w:rPr>
          <w:sz w:val="40"/>
          <w:szCs w:val="40"/>
        </w:rPr>
      </w:pPr>
      <w:r w:rsidRPr="00C863F5">
        <w:rPr>
          <w:sz w:val="40"/>
          <w:szCs w:val="40"/>
        </w:rPr>
        <w:t xml:space="preserve">Example: </w:t>
      </w:r>
    </w:p>
    <w:p w14:paraId="3B821400" w14:textId="6BBE6D97" w:rsidR="00FA65B4" w:rsidRPr="00C863F5" w:rsidRDefault="00FA65B4" w:rsidP="00C863F5">
      <w:pPr>
        <w:pStyle w:val="ListParagraph"/>
        <w:numPr>
          <w:ilvl w:val="0"/>
          <w:numId w:val="32"/>
        </w:numPr>
        <w:rPr>
          <w:sz w:val="40"/>
          <w:szCs w:val="40"/>
        </w:rPr>
      </w:pPr>
      <w:r w:rsidRPr="00C863F5">
        <w:rPr>
          <w:sz w:val="40"/>
          <w:szCs w:val="40"/>
        </w:rPr>
        <w:t xml:space="preserve">It is time </w:t>
      </w:r>
      <w:r w:rsidRPr="00C863F5">
        <w:rPr>
          <w:b/>
          <w:bCs/>
          <w:sz w:val="40"/>
          <w:szCs w:val="40"/>
          <w:u w:val="single"/>
        </w:rPr>
        <w:t>to start the work.</w:t>
      </w:r>
      <w:r w:rsidRPr="00C863F5">
        <w:rPr>
          <w:sz w:val="40"/>
          <w:szCs w:val="40"/>
        </w:rPr>
        <w:t xml:space="preserve"> </w:t>
      </w:r>
    </w:p>
    <w:p w14:paraId="037F2921" w14:textId="2D2F4BD4" w:rsidR="00C863F5" w:rsidRPr="00C863F5" w:rsidRDefault="00C863F5" w:rsidP="00C863F5">
      <w:pPr>
        <w:pStyle w:val="ListParagraph"/>
        <w:numPr>
          <w:ilvl w:val="0"/>
          <w:numId w:val="32"/>
        </w:numPr>
        <w:rPr>
          <w:sz w:val="40"/>
          <w:szCs w:val="40"/>
        </w:rPr>
      </w:pPr>
      <w:r w:rsidRPr="00C863F5">
        <w:rPr>
          <w:sz w:val="40"/>
          <w:szCs w:val="40"/>
        </w:rPr>
        <w:t xml:space="preserve">It is high time </w:t>
      </w:r>
      <w:r w:rsidRPr="00C863F5">
        <w:rPr>
          <w:b/>
          <w:bCs/>
          <w:sz w:val="40"/>
          <w:szCs w:val="40"/>
          <w:u w:val="single"/>
        </w:rPr>
        <w:t>to change our habits.</w:t>
      </w:r>
      <w:r w:rsidRPr="00C863F5">
        <w:rPr>
          <w:sz w:val="40"/>
          <w:szCs w:val="40"/>
        </w:rPr>
        <w:t xml:space="preserve"> </w:t>
      </w:r>
    </w:p>
    <w:p w14:paraId="5BE52EF3" w14:textId="0247194A" w:rsidR="000B543F" w:rsidRDefault="000B543F" w:rsidP="00DC71EB">
      <w:pPr>
        <w:rPr>
          <w:sz w:val="36"/>
          <w:szCs w:val="36"/>
        </w:rPr>
      </w:pPr>
    </w:p>
    <w:p w14:paraId="211FDDD4" w14:textId="5DCB7549" w:rsidR="000B543F" w:rsidRPr="00C863F5" w:rsidRDefault="000B543F" w:rsidP="00DC71EB">
      <w:pPr>
        <w:rPr>
          <w:rFonts w:ascii="Nirmala UI" w:hAnsi="Nirmala UI" w:cs="Nirmala UI"/>
          <w:sz w:val="44"/>
          <w:szCs w:val="44"/>
        </w:rPr>
      </w:pPr>
      <w:r w:rsidRPr="00C863F5">
        <w:rPr>
          <w:sz w:val="44"/>
          <w:szCs w:val="44"/>
        </w:rPr>
        <w:t xml:space="preserve">10. Would that </w:t>
      </w:r>
      <w:proofErr w:type="gramStart"/>
      <w:r w:rsidRPr="00C863F5">
        <w:rPr>
          <w:sz w:val="44"/>
          <w:szCs w:val="44"/>
        </w:rPr>
        <w:t xml:space="preserve">= </w:t>
      </w:r>
      <w:r w:rsidR="00FE61C1" w:rsidRPr="00C863F5">
        <w:rPr>
          <w:sz w:val="44"/>
          <w:szCs w:val="44"/>
        </w:rPr>
        <w:t xml:space="preserve"> </w:t>
      </w:r>
      <w:proofErr w:type="spellStart"/>
      <w:r w:rsidR="00FE61C1" w:rsidRPr="00C863F5">
        <w:rPr>
          <w:rFonts w:ascii="Nirmala UI" w:hAnsi="Nirmala UI" w:cs="Nirmala UI"/>
          <w:sz w:val="44"/>
          <w:szCs w:val="44"/>
        </w:rPr>
        <w:t>যদি</w:t>
      </w:r>
      <w:proofErr w:type="spellEnd"/>
      <w:proofErr w:type="gramEnd"/>
    </w:p>
    <w:p w14:paraId="0122D212" w14:textId="08231DC6" w:rsidR="000B543F" w:rsidRPr="00C863F5" w:rsidRDefault="000B543F" w:rsidP="00DC71EB">
      <w:pPr>
        <w:rPr>
          <w:sz w:val="40"/>
          <w:szCs w:val="40"/>
        </w:rPr>
      </w:pPr>
      <w:r w:rsidRPr="00C863F5">
        <w:rPr>
          <w:sz w:val="40"/>
          <w:szCs w:val="40"/>
        </w:rPr>
        <w:t>Structure: Would that/if+sub+v1+….!</w:t>
      </w:r>
    </w:p>
    <w:p w14:paraId="4639DD17" w14:textId="2A9B62ED" w:rsidR="000B543F" w:rsidRPr="00C863F5" w:rsidRDefault="000B543F" w:rsidP="00DC71EB">
      <w:pPr>
        <w:rPr>
          <w:sz w:val="40"/>
          <w:szCs w:val="40"/>
        </w:rPr>
      </w:pPr>
      <w:r w:rsidRPr="00C863F5">
        <w:rPr>
          <w:sz w:val="40"/>
          <w:szCs w:val="40"/>
        </w:rPr>
        <w:t>Example:</w:t>
      </w:r>
    </w:p>
    <w:p w14:paraId="262EEAE7" w14:textId="334A0758" w:rsidR="000B543F" w:rsidRPr="00C863F5" w:rsidRDefault="000B543F" w:rsidP="00C863F5">
      <w:pPr>
        <w:pStyle w:val="ListParagraph"/>
        <w:numPr>
          <w:ilvl w:val="0"/>
          <w:numId w:val="34"/>
        </w:numPr>
        <w:rPr>
          <w:sz w:val="40"/>
          <w:szCs w:val="40"/>
        </w:rPr>
      </w:pPr>
      <w:r w:rsidRPr="00C863F5">
        <w:rPr>
          <w:sz w:val="40"/>
          <w:szCs w:val="40"/>
        </w:rPr>
        <w:t xml:space="preserve">Would that </w:t>
      </w:r>
      <w:r w:rsidRPr="00C863F5">
        <w:rPr>
          <w:b/>
          <w:bCs/>
          <w:sz w:val="40"/>
          <w:szCs w:val="40"/>
          <w:u w:val="single"/>
        </w:rPr>
        <w:t>he stood first in the exam.</w:t>
      </w:r>
      <w:r w:rsidRPr="00C863F5">
        <w:rPr>
          <w:sz w:val="40"/>
          <w:szCs w:val="40"/>
        </w:rPr>
        <w:t xml:space="preserve"> </w:t>
      </w:r>
    </w:p>
    <w:p w14:paraId="3A088719" w14:textId="74339289" w:rsidR="000B543F" w:rsidRDefault="000B543F" w:rsidP="00DC71EB">
      <w:pPr>
        <w:rPr>
          <w:sz w:val="36"/>
          <w:szCs w:val="36"/>
        </w:rPr>
      </w:pPr>
    </w:p>
    <w:p w14:paraId="79898468" w14:textId="287CB071" w:rsidR="000B543F" w:rsidRPr="00C863F5" w:rsidRDefault="000B543F" w:rsidP="00DC71EB">
      <w:pPr>
        <w:rPr>
          <w:rFonts w:ascii="Nirmala UI" w:hAnsi="Nirmala UI" w:cs="Nirmala UI"/>
          <w:sz w:val="44"/>
          <w:szCs w:val="44"/>
        </w:rPr>
      </w:pPr>
      <w:r w:rsidRPr="00C863F5">
        <w:rPr>
          <w:sz w:val="44"/>
          <w:szCs w:val="44"/>
        </w:rPr>
        <w:t xml:space="preserve">11. No sooner had = </w:t>
      </w:r>
      <w:proofErr w:type="spellStart"/>
      <w:r w:rsidR="00FE61C1" w:rsidRPr="00C863F5">
        <w:rPr>
          <w:rFonts w:ascii="Nirmala UI" w:hAnsi="Nirmala UI" w:cs="Nirmala UI"/>
          <w:sz w:val="44"/>
          <w:szCs w:val="44"/>
        </w:rPr>
        <w:t>কোন</w:t>
      </w:r>
      <w:proofErr w:type="spellEnd"/>
      <w:r w:rsidR="00FE61C1" w:rsidRPr="00C863F5">
        <w:rPr>
          <w:rFonts w:ascii="Nirmala UI" w:hAnsi="Nirmala UI" w:cs="Nirmala UI"/>
          <w:sz w:val="44"/>
          <w:szCs w:val="44"/>
        </w:rPr>
        <w:t xml:space="preserve"> </w:t>
      </w:r>
      <w:proofErr w:type="spellStart"/>
      <w:r w:rsidR="00FE61C1" w:rsidRPr="00C863F5">
        <w:rPr>
          <w:rFonts w:ascii="Nirmala UI" w:hAnsi="Nirmala UI" w:cs="Nirmala UI"/>
          <w:sz w:val="44"/>
          <w:szCs w:val="44"/>
        </w:rPr>
        <w:t>কাজ</w:t>
      </w:r>
      <w:proofErr w:type="spellEnd"/>
      <w:r w:rsidR="00FE61C1" w:rsidRPr="00C863F5">
        <w:rPr>
          <w:rFonts w:ascii="Nirmala UI" w:hAnsi="Nirmala UI" w:cs="Nirmala UI"/>
          <w:sz w:val="44"/>
          <w:szCs w:val="44"/>
        </w:rPr>
        <w:t xml:space="preserve"> </w:t>
      </w:r>
      <w:proofErr w:type="spellStart"/>
      <w:r w:rsidR="00FE61C1" w:rsidRPr="00C863F5">
        <w:rPr>
          <w:rFonts w:ascii="Nirmala UI" w:hAnsi="Nirmala UI" w:cs="Nirmala UI"/>
          <w:sz w:val="44"/>
          <w:szCs w:val="44"/>
        </w:rPr>
        <w:t>ঘটতে</w:t>
      </w:r>
      <w:proofErr w:type="spellEnd"/>
      <w:r w:rsidR="00FE61C1" w:rsidRPr="00C863F5">
        <w:rPr>
          <w:rFonts w:ascii="Nirmala UI" w:hAnsi="Nirmala UI" w:cs="Nirmala UI"/>
          <w:sz w:val="44"/>
          <w:szCs w:val="44"/>
        </w:rPr>
        <w:t xml:space="preserve"> </w:t>
      </w:r>
      <w:proofErr w:type="spellStart"/>
      <w:r w:rsidR="00FE61C1" w:rsidRPr="00C863F5">
        <w:rPr>
          <w:rFonts w:ascii="Nirmala UI" w:hAnsi="Nirmala UI" w:cs="Nirmala UI"/>
          <w:sz w:val="44"/>
          <w:szCs w:val="44"/>
        </w:rPr>
        <w:t>না</w:t>
      </w:r>
      <w:proofErr w:type="spellEnd"/>
      <w:r w:rsidR="00FE61C1" w:rsidRPr="00C863F5">
        <w:rPr>
          <w:rFonts w:ascii="Nirmala UI" w:hAnsi="Nirmala UI" w:cs="Nirmala UI"/>
          <w:sz w:val="44"/>
          <w:szCs w:val="44"/>
        </w:rPr>
        <w:t xml:space="preserve"> </w:t>
      </w:r>
      <w:proofErr w:type="spellStart"/>
      <w:r w:rsidR="00FE61C1" w:rsidRPr="00C863F5">
        <w:rPr>
          <w:rFonts w:ascii="Nirmala UI" w:hAnsi="Nirmala UI" w:cs="Nirmala UI"/>
          <w:sz w:val="44"/>
          <w:szCs w:val="44"/>
        </w:rPr>
        <w:t>ঘটতেই</w:t>
      </w:r>
      <w:proofErr w:type="spellEnd"/>
      <w:r w:rsidR="00FE61C1" w:rsidRPr="00C863F5">
        <w:rPr>
          <w:rFonts w:ascii="Nirmala UI" w:hAnsi="Nirmala UI" w:cs="Nirmala UI"/>
          <w:sz w:val="44"/>
          <w:szCs w:val="44"/>
        </w:rPr>
        <w:t>….</w:t>
      </w:r>
    </w:p>
    <w:p w14:paraId="6A112371" w14:textId="66D295E2" w:rsidR="000B543F" w:rsidRPr="00C863F5" w:rsidRDefault="000B543F" w:rsidP="00DC71EB">
      <w:pPr>
        <w:rPr>
          <w:sz w:val="40"/>
          <w:szCs w:val="40"/>
        </w:rPr>
      </w:pPr>
      <w:r w:rsidRPr="00C863F5">
        <w:rPr>
          <w:sz w:val="40"/>
          <w:szCs w:val="40"/>
        </w:rPr>
        <w:t>Structure: No sooner had+sub1+v3+</w:t>
      </w:r>
      <w:proofErr w:type="gramStart"/>
      <w:r w:rsidRPr="00C863F5">
        <w:rPr>
          <w:sz w:val="40"/>
          <w:szCs w:val="40"/>
        </w:rPr>
        <w:t>….+</w:t>
      </w:r>
      <w:proofErr w:type="gramEnd"/>
      <w:r w:rsidRPr="00C863F5">
        <w:rPr>
          <w:sz w:val="40"/>
          <w:szCs w:val="40"/>
        </w:rPr>
        <w:t>than+sub2+v2</w:t>
      </w:r>
    </w:p>
    <w:p w14:paraId="37CCEF92" w14:textId="0D6EDEE6" w:rsidR="000B543F" w:rsidRPr="00C863F5" w:rsidRDefault="000B543F" w:rsidP="00DC71EB">
      <w:pPr>
        <w:rPr>
          <w:sz w:val="40"/>
          <w:szCs w:val="40"/>
        </w:rPr>
      </w:pPr>
      <w:r w:rsidRPr="00C863F5">
        <w:rPr>
          <w:sz w:val="40"/>
          <w:szCs w:val="40"/>
        </w:rPr>
        <w:t xml:space="preserve">Example: </w:t>
      </w:r>
    </w:p>
    <w:p w14:paraId="7169DA9E" w14:textId="35FCF691" w:rsidR="000B543F" w:rsidRPr="00C863F5" w:rsidRDefault="000B543F" w:rsidP="00C863F5">
      <w:pPr>
        <w:pStyle w:val="ListParagraph"/>
        <w:numPr>
          <w:ilvl w:val="0"/>
          <w:numId w:val="34"/>
        </w:numPr>
        <w:rPr>
          <w:sz w:val="40"/>
          <w:szCs w:val="40"/>
        </w:rPr>
      </w:pPr>
      <w:r w:rsidRPr="00C863F5">
        <w:rPr>
          <w:sz w:val="40"/>
          <w:szCs w:val="40"/>
        </w:rPr>
        <w:t xml:space="preserve">No sooner had </w:t>
      </w:r>
      <w:r w:rsidRPr="00C863F5">
        <w:rPr>
          <w:b/>
          <w:bCs/>
          <w:sz w:val="40"/>
          <w:szCs w:val="40"/>
          <w:u w:val="single"/>
        </w:rPr>
        <w:t>I seen him than he went out.</w:t>
      </w:r>
      <w:r w:rsidRPr="00C863F5">
        <w:rPr>
          <w:sz w:val="40"/>
          <w:szCs w:val="40"/>
        </w:rPr>
        <w:t xml:space="preserve"> </w:t>
      </w:r>
    </w:p>
    <w:p w14:paraId="448BE567" w14:textId="74D4AC94" w:rsidR="000B543F" w:rsidRDefault="000B543F" w:rsidP="00DC71EB">
      <w:pPr>
        <w:rPr>
          <w:sz w:val="36"/>
          <w:szCs w:val="36"/>
        </w:rPr>
      </w:pPr>
    </w:p>
    <w:p w14:paraId="7697AB03" w14:textId="6148D435" w:rsidR="00DC71EB" w:rsidRPr="00C863F5" w:rsidRDefault="000B543F" w:rsidP="00DC71EB">
      <w:pPr>
        <w:rPr>
          <w:rFonts w:ascii="Nirmala UI" w:hAnsi="Nirmala UI" w:cs="Nirmala UI"/>
          <w:sz w:val="44"/>
          <w:szCs w:val="44"/>
        </w:rPr>
      </w:pPr>
      <w:r w:rsidRPr="00C863F5">
        <w:rPr>
          <w:sz w:val="44"/>
          <w:szCs w:val="44"/>
        </w:rPr>
        <w:t xml:space="preserve">12.  Since = </w:t>
      </w:r>
      <w:proofErr w:type="spellStart"/>
      <w:r w:rsidR="00FE61C1" w:rsidRPr="00C863F5">
        <w:rPr>
          <w:rFonts w:ascii="Nirmala UI" w:hAnsi="Nirmala UI" w:cs="Nirmala UI"/>
          <w:sz w:val="44"/>
          <w:szCs w:val="44"/>
        </w:rPr>
        <w:t>যখন</w:t>
      </w:r>
      <w:proofErr w:type="spellEnd"/>
    </w:p>
    <w:p w14:paraId="405C8BCC" w14:textId="62AA0F43" w:rsidR="000B543F" w:rsidRPr="00C863F5" w:rsidRDefault="000B543F" w:rsidP="00DC71EB">
      <w:pPr>
        <w:rPr>
          <w:sz w:val="40"/>
          <w:szCs w:val="40"/>
        </w:rPr>
      </w:pPr>
      <w:r w:rsidRPr="00C863F5">
        <w:rPr>
          <w:sz w:val="40"/>
          <w:szCs w:val="40"/>
        </w:rPr>
        <w:t>Structure: Present Indefinite/</w:t>
      </w:r>
      <w:proofErr w:type="spellStart"/>
      <w:r w:rsidRPr="00C863F5">
        <w:rPr>
          <w:sz w:val="40"/>
          <w:szCs w:val="40"/>
        </w:rPr>
        <w:t>perfect+since+past</w:t>
      </w:r>
      <w:proofErr w:type="spellEnd"/>
      <w:r w:rsidRPr="00C863F5">
        <w:rPr>
          <w:sz w:val="40"/>
          <w:szCs w:val="40"/>
        </w:rPr>
        <w:t xml:space="preserve"> indefinite</w:t>
      </w:r>
    </w:p>
    <w:p w14:paraId="31185E39" w14:textId="3A116801" w:rsidR="000B543F" w:rsidRPr="00C863F5" w:rsidRDefault="000B543F" w:rsidP="00DC71EB">
      <w:pPr>
        <w:rPr>
          <w:sz w:val="40"/>
          <w:szCs w:val="40"/>
        </w:rPr>
      </w:pPr>
      <w:r w:rsidRPr="00C863F5">
        <w:rPr>
          <w:sz w:val="40"/>
          <w:szCs w:val="40"/>
        </w:rPr>
        <w:t xml:space="preserve">Structure: Past </w:t>
      </w:r>
      <w:proofErr w:type="spellStart"/>
      <w:r w:rsidRPr="00C863F5">
        <w:rPr>
          <w:sz w:val="40"/>
          <w:szCs w:val="40"/>
        </w:rPr>
        <w:t>Indefinite+since+past</w:t>
      </w:r>
      <w:proofErr w:type="spellEnd"/>
      <w:r w:rsidRPr="00C863F5">
        <w:rPr>
          <w:sz w:val="40"/>
          <w:szCs w:val="40"/>
        </w:rPr>
        <w:t xml:space="preserve"> perfect </w:t>
      </w:r>
    </w:p>
    <w:p w14:paraId="48CFB70B" w14:textId="6F7563B1" w:rsidR="000B543F" w:rsidRPr="00C863F5" w:rsidRDefault="000B543F" w:rsidP="00DC71EB">
      <w:pPr>
        <w:rPr>
          <w:sz w:val="40"/>
          <w:szCs w:val="40"/>
        </w:rPr>
      </w:pPr>
      <w:r w:rsidRPr="00C863F5">
        <w:rPr>
          <w:sz w:val="40"/>
          <w:szCs w:val="40"/>
        </w:rPr>
        <w:t>Example:</w:t>
      </w:r>
    </w:p>
    <w:p w14:paraId="057E60E2" w14:textId="5B1AEF15" w:rsidR="000B543F" w:rsidRPr="00C863F5" w:rsidRDefault="000B543F" w:rsidP="00C863F5">
      <w:pPr>
        <w:pStyle w:val="ListParagraph"/>
        <w:numPr>
          <w:ilvl w:val="0"/>
          <w:numId w:val="34"/>
        </w:numPr>
        <w:rPr>
          <w:b/>
          <w:bCs/>
          <w:sz w:val="40"/>
          <w:szCs w:val="40"/>
          <w:u w:val="single"/>
        </w:rPr>
      </w:pPr>
      <w:r w:rsidRPr="00C863F5">
        <w:rPr>
          <w:sz w:val="40"/>
          <w:szCs w:val="40"/>
        </w:rPr>
        <w:t xml:space="preserve">Many years have passed since </w:t>
      </w:r>
      <w:r w:rsidRPr="00C863F5">
        <w:rPr>
          <w:b/>
          <w:bCs/>
          <w:sz w:val="40"/>
          <w:szCs w:val="40"/>
          <w:u w:val="single"/>
        </w:rPr>
        <w:t>h</w:t>
      </w:r>
      <w:r w:rsidR="00C863F5" w:rsidRPr="00C863F5">
        <w:rPr>
          <w:b/>
          <w:bCs/>
          <w:sz w:val="40"/>
          <w:szCs w:val="40"/>
          <w:u w:val="single"/>
        </w:rPr>
        <w:t>is</w:t>
      </w:r>
      <w:r w:rsidRPr="00C863F5">
        <w:rPr>
          <w:b/>
          <w:bCs/>
          <w:sz w:val="40"/>
          <w:szCs w:val="40"/>
          <w:u w:val="single"/>
        </w:rPr>
        <w:t xml:space="preserve"> friend met him first. </w:t>
      </w:r>
    </w:p>
    <w:p w14:paraId="3A2E9BED" w14:textId="4A28C592" w:rsidR="000B543F" w:rsidRPr="00C863F5" w:rsidRDefault="000B543F" w:rsidP="00C863F5">
      <w:pPr>
        <w:pStyle w:val="ListParagraph"/>
        <w:numPr>
          <w:ilvl w:val="0"/>
          <w:numId w:val="34"/>
        </w:numPr>
        <w:rPr>
          <w:b/>
          <w:bCs/>
          <w:sz w:val="40"/>
          <w:szCs w:val="40"/>
          <w:u w:val="single"/>
        </w:rPr>
      </w:pPr>
      <w:r w:rsidRPr="00C863F5">
        <w:rPr>
          <w:sz w:val="40"/>
          <w:szCs w:val="40"/>
        </w:rPr>
        <w:t xml:space="preserve">Many years passed since </w:t>
      </w:r>
      <w:r w:rsidRPr="00C863F5">
        <w:rPr>
          <w:b/>
          <w:bCs/>
          <w:sz w:val="40"/>
          <w:szCs w:val="40"/>
          <w:u w:val="single"/>
        </w:rPr>
        <w:t xml:space="preserve">his friend had met him first. </w:t>
      </w:r>
    </w:p>
    <w:p w14:paraId="19306069" w14:textId="2D8756A1" w:rsidR="000B543F" w:rsidRDefault="000B543F" w:rsidP="00DC71EB">
      <w:pPr>
        <w:rPr>
          <w:sz w:val="36"/>
          <w:szCs w:val="36"/>
        </w:rPr>
      </w:pPr>
    </w:p>
    <w:p w14:paraId="3C132B5E" w14:textId="3C5D8B21" w:rsidR="000B543F" w:rsidRPr="00C863F5" w:rsidRDefault="000B543F" w:rsidP="00DC71EB">
      <w:pPr>
        <w:rPr>
          <w:rFonts w:ascii="Nirmala UI" w:hAnsi="Nirmala UI" w:cs="Nirmala UI"/>
          <w:sz w:val="44"/>
          <w:szCs w:val="44"/>
        </w:rPr>
      </w:pPr>
      <w:r w:rsidRPr="00C863F5">
        <w:rPr>
          <w:sz w:val="44"/>
          <w:szCs w:val="44"/>
        </w:rPr>
        <w:t xml:space="preserve">13. Relative Pronoun (Who, which, that) = </w:t>
      </w:r>
      <w:proofErr w:type="spellStart"/>
      <w:r w:rsidR="00FE61C1" w:rsidRPr="00C863F5">
        <w:rPr>
          <w:rFonts w:ascii="Nirmala UI" w:hAnsi="Nirmala UI" w:cs="Nirmala UI"/>
          <w:sz w:val="44"/>
          <w:szCs w:val="44"/>
        </w:rPr>
        <w:t>যাকে</w:t>
      </w:r>
      <w:proofErr w:type="spellEnd"/>
      <w:r w:rsidR="00FE61C1" w:rsidRPr="00C863F5">
        <w:rPr>
          <w:rFonts w:ascii="Nirmala UI" w:hAnsi="Nirmala UI" w:cs="Nirmala UI"/>
          <w:sz w:val="44"/>
          <w:szCs w:val="44"/>
        </w:rPr>
        <w:t>/</w:t>
      </w:r>
      <w:proofErr w:type="spellStart"/>
      <w:r w:rsidR="00FE61C1" w:rsidRPr="00C863F5">
        <w:rPr>
          <w:rFonts w:ascii="Nirmala UI" w:hAnsi="Nirmala UI" w:cs="Nirmala UI"/>
          <w:sz w:val="44"/>
          <w:szCs w:val="44"/>
        </w:rPr>
        <w:t>যেটা</w:t>
      </w:r>
      <w:proofErr w:type="spellEnd"/>
    </w:p>
    <w:p w14:paraId="41082E90" w14:textId="795FAB3D" w:rsidR="000B543F" w:rsidRPr="00C863F5" w:rsidRDefault="000B543F" w:rsidP="00DC71EB">
      <w:pPr>
        <w:rPr>
          <w:sz w:val="40"/>
          <w:szCs w:val="40"/>
        </w:rPr>
      </w:pPr>
      <w:r w:rsidRPr="00C863F5">
        <w:rPr>
          <w:sz w:val="40"/>
          <w:szCs w:val="40"/>
        </w:rPr>
        <w:t xml:space="preserve">Structure: </w:t>
      </w:r>
      <w:proofErr w:type="spellStart"/>
      <w:r w:rsidRPr="00C863F5">
        <w:rPr>
          <w:sz w:val="40"/>
          <w:szCs w:val="40"/>
        </w:rPr>
        <w:t>Subject+verb</w:t>
      </w:r>
      <w:proofErr w:type="spellEnd"/>
      <w:r w:rsidRPr="00C863F5">
        <w:rPr>
          <w:sz w:val="40"/>
          <w:szCs w:val="40"/>
        </w:rPr>
        <w:t>+(n</w:t>
      </w:r>
      <w:r w:rsidR="008B78AF" w:rsidRPr="00C863F5">
        <w:rPr>
          <w:sz w:val="40"/>
          <w:szCs w:val="40"/>
        </w:rPr>
        <w:t>oun/</w:t>
      </w:r>
      <w:proofErr w:type="gramStart"/>
      <w:r w:rsidR="008B78AF" w:rsidRPr="00C863F5">
        <w:rPr>
          <w:sz w:val="40"/>
          <w:szCs w:val="40"/>
        </w:rPr>
        <w:t>pronoun)+</w:t>
      </w:r>
      <w:proofErr w:type="spellStart"/>
      <w:proofErr w:type="gramEnd"/>
      <w:r w:rsidR="008B78AF" w:rsidRPr="00C863F5">
        <w:rPr>
          <w:sz w:val="40"/>
          <w:szCs w:val="40"/>
        </w:rPr>
        <w:t>who,which,that+verb</w:t>
      </w:r>
      <w:proofErr w:type="spellEnd"/>
      <w:r w:rsidR="008B78AF" w:rsidRPr="00C863F5">
        <w:rPr>
          <w:sz w:val="40"/>
          <w:szCs w:val="40"/>
        </w:rPr>
        <w:t>…</w:t>
      </w:r>
    </w:p>
    <w:p w14:paraId="66393426" w14:textId="33A801E3" w:rsidR="008B78AF" w:rsidRPr="00C863F5" w:rsidRDefault="008B78AF" w:rsidP="00DC71EB">
      <w:pPr>
        <w:rPr>
          <w:sz w:val="40"/>
          <w:szCs w:val="40"/>
        </w:rPr>
      </w:pPr>
      <w:r w:rsidRPr="00C863F5">
        <w:rPr>
          <w:sz w:val="40"/>
          <w:szCs w:val="40"/>
        </w:rPr>
        <w:t xml:space="preserve">Example: </w:t>
      </w:r>
    </w:p>
    <w:p w14:paraId="4F5D26B3" w14:textId="5125DD21" w:rsidR="008B78AF" w:rsidRPr="00204F2E" w:rsidRDefault="008B78AF" w:rsidP="00C863F5">
      <w:pPr>
        <w:pStyle w:val="ListParagraph"/>
        <w:numPr>
          <w:ilvl w:val="0"/>
          <w:numId w:val="35"/>
        </w:numPr>
        <w:rPr>
          <w:sz w:val="40"/>
          <w:szCs w:val="40"/>
        </w:rPr>
      </w:pPr>
      <w:r w:rsidRPr="00C863F5">
        <w:rPr>
          <w:sz w:val="40"/>
          <w:szCs w:val="40"/>
        </w:rPr>
        <w:t xml:space="preserve">I saw the man who </w:t>
      </w:r>
      <w:r w:rsidRPr="00C863F5">
        <w:rPr>
          <w:b/>
          <w:bCs/>
          <w:sz w:val="40"/>
          <w:szCs w:val="40"/>
        </w:rPr>
        <w:t xml:space="preserve">was catching fish. </w:t>
      </w:r>
    </w:p>
    <w:p w14:paraId="295B3377" w14:textId="7172D810" w:rsidR="00204F2E" w:rsidRPr="00204F2E" w:rsidRDefault="00204F2E" w:rsidP="00204F2E">
      <w:pPr>
        <w:pStyle w:val="ListParagraph"/>
        <w:numPr>
          <w:ilvl w:val="0"/>
          <w:numId w:val="35"/>
        </w:numPr>
        <w:rPr>
          <w:b/>
          <w:bCs/>
          <w:sz w:val="40"/>
          <w:szCs w:val="40"/>
          <w:u w:val="single"/>
        </w:rPr>
      </w:pPr>
      <w:r>
        <w:rPr>
          <w:sz w:val="40"/>
          <w:szCs w:val="40"/>
        </w:rPr>
        <w:t xml:space="preserve">I know the boy who </w:t>
      </w:r>
      <w:r w:rsidRPr="00204F2E">
        <w:rPr>
          <w:b/>
          <w:bCs/>
          <w:sz w:val="40"/>
          <w:szCs w:val="40"/>
          <w:u w:val="single"/>
        </w:rPr>
        <w:t xml:space="preserve">came here yesterday. </w:t>
      </w:r>
    </w:p>
    <w:p w14:paraId="5FCBEFA1" w14:textId="64A17CB2" w:rsidR="008B78AF" w:rsidRDefault="008B78AF" w:rsidP="00DC71EB">
      <w:pPr>
        <w:rPr>
          <w:sz w:val="36"/>
          <w:szCs w:val="36"/>
        </w:rPr>
      </w:pPr>
    </w:p>
    <w:p w14:paraId="2239A670" w14:textId="31E43CB1" w:rsidR="00FE61C1" w:rsidRPr="00C863F5" w:rsidRDefault="00FE61C1" w:rsidP="00DC71EB">
      <w:pPr>
        <w:rPr>
          <w:rFonts w:ascii="Nirmala UI" w:hAnsi="Nirmala UI" w:cs="Nirmala UI"/>
          <w:sz w:val="44"/>
          <w:szCs w:val="44"/>
        </w:rPr>
      </w:pPr>
      <w:r w:rsidRPr="00C863F5">
        <w:rPr>
          <w:sz w:val="44"/>
          <w:szCs w:val="44"/>
        </w:rPr>
        <w:t xml:space="preserve">14. Though/Although = </w:t>
      </w:r>
      <w:proofErr w:type="spellStart"/>
      <w:r w:rsidRPr="00C863F5">
        <w:rPr>
          <w:rFonts w:ascii="Nirmala UI" w:hAnsi="Nirmala UI" w:cs="Nirmala UI"/>
          <w:sz w:val="44"/>
          <w:szCs w:val="44"/>
        </w:rPr>
        <w:t>যদিও</w:t>
      </w:r>
      <w:proofErr w:type="spellEnd"/>
    </w:p>
    <w:p w14:paraId="34A9CD04" w14:textId="1C76F973" w:rsidR="00FE61C1" w:rsidRPr="00C863F5" w:rsidRDefault="00FE61C1" w:rsidP="00DC71EB">
      <w:pPr>
        <w:rPr>
          <w:sz w:val="40"/>
          <w:szCs w:val="40"/>
        </w:rPr>
      </w:pPr>
      <w:r w:rsidRPr="00C863F5">
        <w:rPr>
          <w:sz w:val="40"/>
          <w:szCs w:val="40"/>
        </w:rPr>
        <w:t xml:space="preserve">Structure: </w:t>
      </w:r>
    </w:p>
    <w:p w14:paraId="1B4C7989" w14:textId="0CB3BA1D" w:rsidR="00FE61C1" w:rsidRPr="00C863F5" w:rsidRDefault="00FE61C1" w:rsidP="00DC71EB">
      <w:pPr>
        <w:rPr>
          <w:sz w:val="40"/>
          <w:szCs w:val="40"/>
        </w:rPr>
      </w:pPr>
      <w:r w:rsidRPr="00C863F5">
        <w:rPr>
          <w:sz w:val="40"/>
          <w:szCs w:val="40"/>
        </w:rPr>
        <w:t xml:space="preserve">Example: </w:t>
      </w:r>
    </w:p>
    <w:p w14:paraId="09560F38" w14:textId="2211FFDE" w:rsidR="00FE61C1" w:rsidRDefault="00FE61C1" w:rsidP="00C863F5">
      <w:pPr>
        <w:pStyle w:val="ListParagraph"/>
        <w:numPr>
          <w:ilvl w:val="0"/>
          <w:numId w:val="35"/>
        </w:numPr>
        <w:rPr>
          <w:sz w:val="40"/>
          <w:szCs w:val="40"/>
        </w:rPr>
      </w:pPr>
      <w:r w:rsidRPr="00C863F5">
        <w:rPr>
          <w:sz w:val="40"/>
          <w:szCs w:val="40"/>
        </w:rPr>
        <w:t xml:space="preserve">Though they entered the room, </w:t>
      </w:r>
      <w:r w:rsidRPr="00204F2E">
        <w:rPr>
          <w:b/>
          <w:bCs/>
          <w:sz w:val="40"/>
          <w:szCs w:val="40"/>
          <w:u w:val="single"/>
        </w:rPr>
        <w:t>they could not find out the main issue.</w:t>
      </w:r>
      <w:r w:rsidRPr="00C863F5">
        <w:rPr>
          <w:sz w:val="40"/>
          <w:szCs w:val="40"/>
        </w:rPr>
        <w:t xml:space="preserve">  </w:t>
      </w:r>
    </w:p>
    <w:p w14:paraId="27919B0D" w14:textId="0B6A834A" w:rsidR="00C863F5" w:rsidRPr="00204F2E" w:rsidRDefault="00C863F5" w:rsidP="00C863F5">
      <w:pPr>
        <w:pStyle w:val="ListParagraph"/>
        <w:numPr>
          <w:ilvl w:val="0"/>
          <w:numId w:val="35"/>
        </w:numPr>
        <w:rPr>
          <w:b/>
          <w:bCs/>
          <w:sz w:val="40"/>
          <w:szCs w:val="40"/>
          <w:u w:val="single"/>
        </w:rPr>
      </w:pPr>
      <w:r>
        <w:rPr>
          <w:sz w:val="40"/>
          <w:szCs w:val="40"/>
        </w:rPr>
        <w:t xml:space="preserve">Although he is poor, </w:t>
      </w:r>
      <w:r w:rsidRPr="00204F2E">
        <w:rPr>
          <w:b/>
          <w:bCs/>
          <w:sz w:val="40"/>
          <w:szCs w:val="40"/>
          <w:u w:val="single"/>
        </w:rPr>
        <w:t xml:space="preserve">he is honest. </w:t>
      </w:r>
    </w:p>
    <w:p w14:paraId="103B6AF4" w14:textId="5DE8F9FC" w:rsidR="00C863F5" w:rsidRPr="00204F2E" w:rsidRDefault="00C863F5" w:rsidP="00C863F5">
      <w:pPr>
        <w:pStyle w:val="ListParagraph"/>
        <w:numPr>
          <w:ilvl w:val="0"/>
          <w:numId w:val="35"/>
        </w:numPr>
        <w:rPr>
          <w:b/>
          <w:bCs/>
          <w:sz w:val="40"/>
          <w:szCs w:val="40"/>
          <w:u w:val="single"/>
        </w:rPr>
      </w:pPr>
      <w:r>
        <w:rPr>
          <w:sz w:val="40"/>
          <w:szCs w:val="40"/>
        </w:rPr>
        <w:t xml:space="preserve">Though the water was dirty, </w:t>
      </w:r>
      <w:r w:rsidRPr="00204F2E">
        <w:rPr>
          <w:b/>
          <w:bCs/>
          <w:sz w:val="40"/>
          <w:szCs w:val="40"/>
          <w:u w:val="single"/>
        </w:rPr>
        <w:t>they drank it.</w:t>
      </w:r>
    </w:p>
    <w:p w14:paraId="4DCB318E" w14:textId="602FF547" w:rsidR="00C863F5" w:rsidRDefault="00C863F5" w:rsidP="00C863F5">
      <w:pPr>
        <w:rPr>
          <w:sz w:val="40"/>
          <w:szCs w:val="40"/>
        </w:rPr>
      </w:pPr>
    </w:p>
    <w:p w14:paraId="2AE18FCB" w14:textId="2A5620E9" w:rsidR="00204F2E" w:rsidRDefault="00204F2E" w:rsidP="00C863F5">
      <w:pPr>
        <w:rPr>
          <w:sz w:val="40"/>
          <w:szCs w:val="40"/>
        </w:rPr>
      </w:pPr>
    </w:p>
    <w:p w14:paraId="424D0333" w14:textId="77777777" w:rsidR="00204F2E" w:rsidRDefault="00204F2E" w:rsidP="00204F2E"/>
    <w:p w14:paraId="1F808675" w14:textId="77777777" w:rsidR="00204F2E" w:rsidRPr="00933340" w:rsidRDefault="00204F2E" w:rsidP="00204F2E">
      <w:pPr>
        <w:rPr>
          <w:b/>
          <w:bCs/>
          <w:sz w:val="32"/>
          <w:szCs w:val="32"/>
        </w:rPr>
      </w:pPr>
      <w:r w:rsidRPr="00933340">
        <w:rPr>
          <w:b/>
          <w:bCs/>
          <w:sz w:val="32"/>
          <w:szCs w:val="32"/>
        </w:rPr>
        <w:t xml:space="preserve">Md. Abdul </w:t>
      </w:r>
      <w:proofErr w:type="spellStart"/>
      <w:r w:rsidRPr="00933340">
        <w:rPr>
          <w:b/>
          <w:bCs/>
          <w:sz w:val="32"/>
          <w:szCs w:val="32"/>
        </w:rPr>
        <w:t>Mutalib</w:t>
      </w:r>
      <w:proofErr w:type="spellEnd"/>
    </w:p>
    <w:p w14:paraId="20B3028F" w14:textId="77777777" w:rsidR="00204F2E" w:rsidRPr="00933340" w:rsidRDefault="00204F2E" w:rsidP="00204F2E">
      <w:pPr>
        <w:rPr>
          <w:rFonts w:ascii="Corbel Light" w:hAnsi="Corbel Light"/>
          <w:sz w:val="28"/>
          <w:szCs w:val="28"/>
        </w:rPr>
      </w:pPr>
      <w:r w:rsidRPr="00933340">
        <w:rPr>
          <w:rFonts w:ascii="Corbel Light" w:hAnsi="Corbel Light"/>
          <w:sz w:val="28"/>
          <w:szCs w:val="28"/>
        </w:rPr>
        <w:t>B. Sc (Engineering in CSE)</w:t>
      </w:r>
    </w:p>
    <w:p w14:paraId="0E75E971" w14:textId="77777777" w:rsidR="00204F2E" w:rsidRPr="00933340" w:rsidRDefault="00204F2E" w:rsidP="00204F2E">
      <w:pPr>
        <w:rPr>
          <w:rFonts w:ascii="Corbel Light" w:hAnsi="Corbel Light"/>
          <w:sz w:val="28"/>
          <w:szCs w:val="28"/>
        </w:rPr>
      </w:pPr>
      <w:r w:rsidRPr="00933340">
        <w:rPr>
          <w:rFonts w:ascii="Corbel Light" w:hAnsi="Corbel Light"/>
          <w:sz w:val="28"/>
          <w:szCs w:val="28"/>
        </w:rPr>
        <w:t>Dept. of CSE</w:t>
      </w:r>
    </w:p>
    <w:p w14:paraId="5C893E16" w14:textId="77777777" w:rsidR="00204F2E" w:rsidRPr="00932B6C" w:rsidRDefault="00204F2E" w:rsidP="00204F2E">
      <w:pPr>
        <w:rPr>
          <w:rFonts w:ascii="Courier New" w:hAnsi="Courier New" w:cs="Courier New"/>
          <w:sz w:val="24"/>
          <w:szCs w:val="24"/>
        </w:rPr>
      </w:pPr>
      <w:r w:rsidRPr="00204F2E">
        <w:rPr>
          <w:rFonts w:ascii="Courier New" w:hAnsi="Courier New" w:cs="Courier New"/>
          <w:sz w:val="28"/>
          <w:szCs w:val="28"/>
        </w:rPr>
        <w:t>North East University Bangladesh</w:t>
      </w:r>
    </w:p>
    <w:p w14:paraId="181FA803" w14:textId="60FCA831" w:rsidR="00204F2E" w:rsidRDefault="00204F2E" w:rsidP="00204F2E">
      <w:pPr>
        <w:rPr>
          <w:rFonts w:ascii="Yu Gothic UI Semilight" w:eastAsia="Yu Gothic UI Semilight" w:hAnsi="Yu Gothic UI Semilight"/>
          <w:sz w:val="24"/>
          <w:szCs w:val="24"/>
        </w:rPr>
      </w:pPr>
      <w:r w:rsidRPr="00204F2E">
        <w:rPr>
          <w:rFonts w:ascii="Yu Gothic UI Semilight" w:eastAsia="Yu Gothic UI Semilight" w:hAnsi="Yu Gothic UI Semilight"/>
          <w:sz w:val="24"/>
          <w:szCs w:val="24"/>
        </w:rPr>
        <w:t xml:space="preserve">E-mail: </w:t>
      </w:r>
      <w:hyperlink r:id="rId10" w:history="1">
        <w:r w:rsidRPr="00204F2E">
          <w:rPr>
            <w:rStyle w:val="Hyperlink"/>
            <w:rFonts w:ascii="Yu Gothic UI Semilight" w:eastAsia="Yu Gothic UI Semilight" w:hAnsi="Yu Gothic UI Semilight"/>
            <w:sz w:val="24"/>
            <w:szCs w:val="24"/>
          </w:rPr>
          <w:t>mamutalibcse@gmail.com</w:t>
        </w:r>
      </w:hyperlink>
      <w:r w:rsidRPr="00204F2E">
        <w:rPr>
          <w:rFonts w:ascii="Yu Gothic UI Semilight" w:eastAsia="Yu Gothic UI Semilight" w:hAnsi="Yu Gothic UI Semilight"/>
          <w:sz w:val="24"/>
          <w:szCs w:val="24"/>
        </w:rPr>
        <w:t xml:space="preserve"> </w:t>
      </w:r>
    </w:p>
    <w:p w14:paraId="45394D08" w14:textId="77777777" w:rsidR="00204F2E" w:rsidRPr="00C863F5" w:rsidRDefault="00204F2E" w:rsidP="00C863F5">
      <w:pPr>
        <w:rPr>
          <w:sz w:val="40"/>
          <w:szCs w:val="40"/>
        </w:rPr>
      </w:pPr>
    </w:p>
    <w:sectPr w:rsidR="00204F2E" w:rsidRPr="00C863F5" w:rsidSect="00A244C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4570" w:h="20636" w:code="12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116700" w14:textId="77777777" w:rsidR="00F40CB0" w:rsidRDefault="00F40CB0" w:rsidP="00B434CD">
      <w:r>
        <w:separator/>
      </w:r>
    </w:p>
  </w:endnote>
  <w:endnote w:type="continuationSeparator" w:id="0">
    <w:p w14:paraId="2341BA9E" w14:textId="77777777" w:rsidR="00F40CB0" w:rsidRDefault="00F40CB0" w:rsidP="00B43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orbel Light">
    <w:panose1 w:val="020B0303020204020204"/>
    <w:charset w:val="00"/>
    <w:family w:val="swiss"/>
    <w:pitch w:val="variable"/>
    <w:sig w:usb0="A00002EF" w:usb1="4000A44B" w:usb2="00000000" w:usb3="00000000" w:csb0="0000019F" w:csb1="00000000"/>
  </w:font>
  <w:font w:name="Yu Gothic UI Semilight"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4F53EE" w14:textId="77777777" w:rsidR="00B434CD" w:rsidRDefault="00B434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713A92" w14:textId="77777777" w:rsidR="00B434CD" w:rsidRDefault="00B434C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4643E9" w14:textId="77777777" w:rsidR="00B434CD" w:rsidRDefault="00B434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B7BFCF" w14:textId="77777777" w:rsidR="00F40CB0" w:rsidRDefault="00F40CB0" w:rsidP="00B434CD">
      <w:r>
        <w:separator/>
      </w:r>
    </w:p>
  </w:footnote>
  <w:footnote w:type="continuationSeparator" w:id="0">
    <w:p w14:paraId="2F753EFD" w14:textId="77777777" w:rsidR="00F40CB0" w:rsidRDefault="00F40CB0" w:rsidP="00B434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3C9178" w14:textId="33821219" w:rsidR="00B434CD" w:rsidRDefault="00B434CD">
    <w:pPr>
      <w:pStyle w:val="Header"/>
    </w:pPr>
    <w:r>
      <w:rPr>
        <w:noProof/>
      </w:rPr>
      <w:pict w14:anchorId="2A12EFB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2700547" o:spid="_x0000_s2050" type="#_x0000_t136" style="position:absolute;margin-left:0;margin-top:0;width:632.25pt;height:174.7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Verdana&quot;;font-size:2in" string="MUTALiB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569E5E" w14:textId="47D5DB1D" w:rsidR="00B434CD" w:rsidRDefault="00B434CD">
    <w:pPr>
      <w:pStyle w:val="Header"/>
    </w:pPr>
    <w:r>
      <w:rPr>
        <w:noProof/>
      </w:rPr>
      <w:pict w14:anchorId="4968782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2700548" o:spid="_x0000_s2051" type="#_x0000_t136" style="position:absolute;margin-left:0;margin-top:0;width:632.25pt;height:174.7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Verdana&quot;;font-size:2in" string="MUTALiB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3C8AB7" w14:textId="48E0D8B7" w:rsidR="00B434CD" w:rsidRDefault="00B434CD">
    <w:pPr>
      <w:pStyle w:val="Header"/>
    </w:pPr>
    <w:r>
      <w:rPr>
        <w:noProof/>
      </w:rPr>
      <w:pict w14:anchorId="004096A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2700546" o:spid="_x0000_s2049" type="#_x0000_t136" style="position:absolute;margin-left:0;margin-top:0;width:632.25pt;height:174.7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Verdana&quot;;font-size:2in" string="MUTALiB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541473C"/>
    <w:multiLevelType w:val="hybridMultilevel"/>
    <w:tmpl w:val="24DC6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A7C73DB"/>
    <w:multiLevelType w:val="hybridMultilevel"/>
    <w:tmpl w:val="BF689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A841F6E"/>
    <w:multiLevelType w:val="hybridMultilevel"/>
    <w:tmpl w:val="F2E04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12AB6A10"/>
    <w:multiLevelType w:val="hybridMultilevel"/>
    <w:tmpl w:val="8FFC4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29280CF0"/>
    <w:multiLevelType w:val="hybridMultilevel"/>
    <w:tmpl w:val="13EED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2A47221B"/>
    <w:multiLevelType w:val="hybridMultilevel"/>
    <w:tmpl w:val="AD0C3BCE"/>
    <w:lvl w:ilvl="0" w:tplc="526C84E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38B93E5A"/>
    <w:multiLevelType w:val="hybridMultilevel"/>
    <w:tmpl w:val="7F02F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5803B8"/>
    <w:multiLevelType w:val="hybridMultilevel"/>
    <w:tmpl w:val="C13A5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431E1846"/>
    <w:multiLevelType w:val="hybridMultilevel"/>
    <w:tmpl w:val="D7184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8" w15:restartNumberingAfterBreak="0">
    <w:nsid w:val="561E7A43"/>
    <w:multiLevelType w:val="hybridMultilevel"/>
    <w:tmpl w:val="78E8F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70F425F"/>
    <w:multiLevelType w:val="hybridMultilevel"/>
    <w:tmpl w:val="E80CA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4" w15:restartNumberingAfterBreak="0">
    <w:nsid w:val="7E2C29A2"/>
    <w:multiLevelType w:val="hybridMultilevel"/>
    <w:tmpl w:val="E1DEA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5"/>
  </w:num>
  <w:num w:numId="3">
    <w:abstractNumId w:val="10"/>
  </w:num>
  <w:num w:numId="4">
    <w:abstractNumId w:val="31"/>
  </w:num>
  <w:num w:numId="5">
    <w:abstractNumId w:val="17"/>
  </w:num>
  <w:num w:numId="6">
    <w:abstractNumId w:val="24"/>
  </w:num>
  <w:num w:numId="7">
    <w:abstractNumId w:val="27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9"/>
  </w:num>
  <w:num w:numId="19">
    <w:abstractNumId w:val="21"/>
  </w:num>
  <w:num w:numId="20">
    <w:abstractNumId w:val="30"/>
  </w:num>
  <w:num w:numId="21">
    <w:abstractNumId w:val="26"/>
  </w:num>
  <w:num w:numId="22">
    <w:abstractNumId w:val="12"/>
  </w:num>
  <w:num w:numId="23">
    <w:abstractNumId w:val="33"/>
  </w:num>
  <w:num w:numId="24">
    <w:abstractNumId w:val="20"/>
  </w:num>
  <w:num w:numId="25">
    <w:abstractNumId w:val="32"/>
  </w:num>
  <w:num w:numId="26">
    <w:abstractNumId w:val="25"/>
  </w:num>
  <w:num w:numId="27">
    <w:abstractNumId w:val="18"/>
  </w:num>
  <w:num w:numId="28">
    <w:abstractNumId w:val="23"/>
  </w:num>
  <w:num w:numId="29">
    <w:abstractNumId w:val="28"/>
  </w:num>
  <w:num w:numId="30">
    <w:abstractNumId w:val="34"/>
  </w:num>
  <w:num w:numId="31">
    <w:abstractNumId w:val="16"/>
  </w:num>
  <w:num w:numId="32">
    <w:abstractNumId w:val="13"/>
  </w:num>
  <w:num w:numId="33">
    <w:abstractNumId w:val="22"/>
  </w:num>
  <w:num w:numId="34">
    <w:abstractNumId w:val="14"/>
  </w:num>
  <w:num w:numId="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oNotDisplayPageBoundaries/>
  <w:proofState w:spelling="clean" w:grammar="clean"/>
  <w:attachedTemplate r:id="rId1"/>
  <w:defaultTabStop w:val="720"/>
  <w:characterSpacingControl w:val="doNotCompress"/>
  <w:savePreviewPicture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73D"/>
    <w:rsid w:val="00072660"/>
    <w:rsid w:val="000751AD"/>
    <w:rsid w:val="000B543F"/>
    <w:rsid w:val="000C11D4"/>
    <w:rsid w:val="001D7206"/>
    <w:rsid w:val="00204F2E"/>
    <w:rsid w:val="002D173D"/>
    <w:rsid w:val="00417AB6"/>
    <w:rsid w:val="00597064"/>
    <w:rsid w:val="00645252"/>
    <w:rsid w:val="006D3D74"/>
    <w:rsid w:val="00792493"/>
    <w:rsid w:val="0083569A"/>
    <w:rsid w:val="008B78AF"/>
    <w:rsid w:val="00933340"/>
    <w:rsid w:val="00A244CA"/>
    <w:rsid w:val="00A9204E"/>
    <w:rsid w:val="00B434CD"/>
    <w:rsid w:val="00C150DA"/>
    <w:rsid w:val="00C863F5"/>
    <w:rsid w:val="00DC71EB"/>
    <w:rsid w:val="00F40CB0"/>
    <w:rsid w:val="00FA65B4"/>
    <w:rsid w:val="00FE6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58CEE3E"/>
  <w15:chartTrackingRefBased/>
  <w15:docId w15:val="{EC4791A3-799B-4893-9DA1-C0B98E86B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417A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hyperlink" Target="mailto:mamutalibcse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TCA\AppData\Local\Microsoft\Office\16.0\DTS\en-US%7b9373F686-9E3A-4646-B53E-B260DCAA6907%7d\%7bA9B2CBDC-90EB-43DC-BBC8-8A107848BF95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{A9B2CBDC-90EB-43DC-BBC8-8A107848BF95}tf02786999_win32</Template>
  <TotalTime>83</TotalTime>
  <Pages>3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HTCA</dc:creator>
  <cp:keywords/>
  <dc:description/>
  <cp:lastModifiedBy>HTCA</cp:lastModifiedBy>
  <cp:revision>12</cp:revision>
  <dcterms:created xsi:type="dcterms:W3CDTF">2021-01-17T12:22:00Z</dcterms:created>
  <dcterms:modified xsi:type="dcterms:W3CDTF">2021-01-19T17:50:00Z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